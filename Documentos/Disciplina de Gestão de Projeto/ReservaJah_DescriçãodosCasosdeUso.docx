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Ttulo"/>
        <w:jc w:val="right"/>
        <w:rPr>
          <w:rFonts w:ascii="Times New Roman" w:hAnsi="Times New Roman"/>
          <w:sz w:val="24"/>
          <w:szCs w:val="24"/>
          <w:lang w:val="pt-BR"/>
        </w:rPr>
      </w:pPr>
    </w:p>
    <w:p w:rsidR="00F85031" w:rsidRPr="006C14C1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Sistema para Reversa de Salas – </w:t>
      </w:r>
      <w:r w:rsidRPr="006C14C1">
        <w:rPr>
          <w:rFonts w:ascii="Times New Roman" w:hAnsi="Times New Roman"/>
          <w:b w:val="0"/>
          <w:sz w:val="24"/>
          <w:szCs w:val="24"/>
        </w:rPr>
        <w:t>Descrição dos Casos de Uso</w:t>
      </w:r>
    </w:p>
    <w:p w:rsidR="00F85031" w:rsidRPr="006C14C1" w:rsidRDefault="00F85031" w:rsidP="00F85031">
      <w:pPr>
        <w:pStyle w:val="Standard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F85031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360" w:lineRule="auto"/>
        <w:ind w:left="0" w:right="-540"/>
        <w:jc w:val="center"/>
        <w:rPr>
          <w:rFonts w:ascii="Times New Roman" w:hAnsi="Times New Roman"/>
          <w:b w:val="0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br w:type="page"/>
      </w:r>
    </w:p>
    <w:p w:rsidR="00F85031" w:rsidRPr="006C14C1" w:rsidRDefault="00F85031" w:rsidP="00F8503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</w:p>
    <w:p w:rsidR="00F85031" w:rsidRPr="006C14C1" w:rsidRDefault="00F85031" w:rsidP="00160AF3">
      <w:pPr>
        <w:pStyle w:val="Standard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14C1">
        <w:rPr>
          <w:rFonts w:ascii="Times New Roman" w:hAnsi="Times New Roman"/>
          <w:b/>
          <w:sz w:val="24"/>
          <w:szCs w:val="24"/>
        </w:rPr>
        <w:t>Introdução</w:t>
      </w:r>
    </w:p>
    <w:p w:rsidR="00F85031" w:rsidRPr="006C14C1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Este documento especifica os casos de uso e requisitos do projeto intitulado </w:t>
      </w:r>
      <w:r w:rsidR="00E47297" w:rsidRPr="006C14C1">
        <w:rPr>
          <w:rFonts w:ascii="Times New Roman" w:hAnsi="Times New Roman"/>
          <w:sz w:val="24"/>
          <w:szCs w:val="24"/>
        </w:rPr>
        <w:t>ReversaJah</w:t>
      </w:r>
      <w:r w:rsidRPr="006C14C1">
        <w:rPr>
          <w:rFonts w:ascii="Times New Roman" w:hAnsi="Times New Roman"/>
          <w:sz w:val="24"/>
          <w:szCs w:val="24"/>
        </w:rPr>
        <w:t xml:space="preserve">, </w:t>
      </w:r>
      <w:r w:rsidR="00E47297" w:rsidRPr="006C14C1">
        <w:rPr>
          <w:rFonts w:ascii="Times New Roman" w:hAnsi="Times New Roman"/>
          <w:sz w:val="24"/>
          <w:szCs w:val="24"/>
        </w:rPr>
        <w:t>a ser desenvolvido como projeto Interdisciplinar do 4º semestre do curso de Tecnologia em Sistemas para Internet</w:t>
      </w:r>
      <w:r w:rsidRPr="006C14C1">
        <w:rPr>
          <w:rFonts w:ascii="Times New Roman" w:hAnsi="Times New Roman"/>
          <w:sz w:val="24"/>
          <w:szCs w:val="24"/>
        </w:rPr>
        <w:t>.</w:t>
      </w:r>
    </w:p>
    <w:p w:rsidR="00F85031" w:rsidRPr="006C14C1" w:rsidRDefault="00F85031" w:rsidP="00F85031">
      <w:pPr>
        <w:pStyle w:val="Standard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 O objetivo do documento é apresentar as soluções elaboradas e discutidas durante o semestre para a construção da análise e do projeto de um software fundamentado nas ideias do paradigma orientado a objetos.</w:t>
      </w:r>
    </w:p>
    <w:p w:rsidR="00E47297" w:rsidRPr="006C14C1" w:rsidRDefault="00E47297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6C14C1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E47297" w:rsidRPr="006C14C1" w:rsidRDefault="00E47297" w:rsidP="00160AF3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Toc349224239"/>
      <w:bookmarkStart w:id="1" w:name="_Toc349035420"/>
      <w:bookmarkStart w:id="2" w:name="_Toc348941365"/>
      <w:bookmarkStart w:id="3" w:name="_Toc347741276"/>
      <w:bookmarkStart w:id="4" w:name="_Toc347730736"/>
      <w:bookmarkStart w:id="5" w:name="_Toc348696625"/>
      <w:bookmarkStart w:id="6" w:name="_Toc348711488"/>
      <w:bookmarkStart w:id="7" w:name="_Toc348711827"/>
      <w:bookmarkStart w:id="8" w:name="_Toc353436312"/>
      <w:r w:rsidRPr="006C14C1">
        <w:rPr>
          <w:rFonts w:ascii="Times New Roman" w:hAnsi="Times New Roman" w:cs="Times New Roman"/>
          <w:sz w:val="24"/>
          <w:szCs w:val="24"/>
        </w:rPr>
        <w:lastRenderedPageBreak/>
        <w:t>Descrição do Sistema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47297" w:rsidRPr="006C14C1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</w:rPr>
        <w:t xml:space="preserve">O </w:t>
      </w:r>
      <w:r w:rsidRPr="006C14C1">
        <w:rPr>
          <w:rFonts w:ascii="Times New Roman" w:hAnsi="Times New Roman" w:cs="Times New Roman"/>
          <w:sz w:val="24"/>
        </w:rPr>
        <w:t xml:space="preserve">ReservaJah é um </w:t>
      </w:r>
      <w:r w:rsidRPr="006C14C1">
        <w:rPr>
          <w:rFonts w:ascii="Times New Roman" w:hAnsi="Times New Roman" w:cs="Times New Roman"/>
          <w:sz w:val="24"/>
        </w:rPr>
        <w:t xml:space="preserve">sistema </w:t>
      </w:r>
      <w:r w:rsidRPr="006C14C1">
        <w:rPr>
          <w:rFonts w:ascii="Times New Roman" w:hAnsi="Times New Roman" w:cs="Times New Roman"/>
          <w:sz w:val="24"/>
        </w:rPr>
        <w:t xml:space="preserve">que permite a realização de reservas de salas didática, laboratórios e outros recursos tais como anfiteatro </w:t>
      </w:r>
      <w:r w:rsidRPr="006C14C1">
        <w:rPr>
          <w:rFonts w:ascii="Times New Roman" w:hAnsi="Times New Roman" w:cs="Times New Roman"/>
          <w:sz w:val="24"/>
        </w:rPr>
        <w:t>para</w:t>
      </w:r>
      <w:r w:rsidRPr="006C14C1">
        <w:rPr>
          <w:rFonts w:ascii="Times New Roman" w:hAnsi="Times New Roman" w:cs="Times New Roman"/>
          <w:sz w:val="24"/>
        </w:rPr>
        <w:t xml:space="preserve"> professores, alunos ou servidores de uma dada instituição de ensino.</w:t>
      </w:r>
    </w:p>
    <w:p w:rsidR="00E47297" w:rsidRPr="006C14C1" w:rsidRDefault="00E47297" w:rsidP="00E47297">
      <w:pPr>
        <w:suppressAutoHyphens w:val="0"/>
        <w:autoSpaceDE w:val="0"/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</w:rPr>
        <w:t xml:space="preserve"> </w:t>
      </w:r>
      <w:r w:rsidRPr="006C14C1">
        <w:rPr>
          <w:rFonts w:ascii="Times New Roman" w:hAnsi="Times New Roman" w:cs="Times New Roman"/>
          <w:sz w:val="24"/>
        </w:rPr>
        <w:t xml:space="preserve">Para tanto ao administrador do sistema caberá a maior responsabilidade, pois por passará todo o </w:t>
      </w:r>
      <w:r w:rsidRPr="006C14C1">
        <w:rPr>
          <w:rFonts w:ascii="Times New Roman" w:hAnsi="Times New Roman" w:cs="Times New Roman"/>
          <w:sz w:val="24"/>
        </w:rPr>
        <w:t>controle do sistema</w:t>
      </w:r>
      <w:r w:rsidRPr="006C14C1">
        <w:rPr>
          <w:rFonts w:ascii="Times New Roman" w:hAnsi="Times New Roman" w:cs="Times New Roman"/>
          <w:sz w:val="24"/>
        </w:rPr>
        <w:t>.</w:t>
      </w:r>
    </w:p>
    <w:p w:rsidR="00E47297" w:rsidRPr="006C14C1" w:rsidRDefault="00E47297" w:rsidP="00E47297">
      <w:pPr>
        <w:suppressAutoHyphens w:val="0"/>
        <w:autoSpaceDE w:val="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</w:rPr>
        <w:t>São funcionalidades do sistema:</w:t>
      </w:r>
    </w:p>
    <w:p w:rsidR="00E47297" w:rsidRPr="006C14C1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O gerenciamento de turmas, salas, blocos, professores </w:t>
      </w:r>
      <w:r w:rsidR="00EF4E04" w:rsidRPr="006C14C1">
        <w:rPr>
          <w:rFonts w:ascii="Times New Roman" w:hAnsi="Times New Roman"/>
          <w:sz w:val="24"/>
          <w:szCs w:val="24"/>
        </w:rPr>
        <w:t xml:space="preserve">e </w:t>
      </w:r>
      <w:r w:rsidRPr="006C14C1">
        <w:rPr>
          <w:rFonts w:ascii="Times New Roman" w:hAnsi="Times New Roman"/>
          <w:sz w:val="24"/>
          <w:szCs w:val="24"/>
        </w:rPr>
        <w:t xml:space="preserve">alunos </w:t>
      </w:r>
      <w:r w:rsidRPr="006C14C1">
        <w:rPr>
          <w:rFonts w:ascii="Times New Roman" w:hAnsi="Times New Roman"/>
          <w:sz w:val="24"/>
          <w:szCs w:val="24"/>
        </w:rPr>
        <w:t xml:space="preserve">podendo (cadastrar, consultar, alterar ou excluir) </w:t>
      </w:r>
      <w:r w:rsidR="00EF4E04" w:rsidRPr="006C14C1">
        <w:rPr>
          <w:rFonts w:ascii="Times New Roman" w:hAnsi="Times New Roman"/>
          <w:sz w:val="24"/>
          <w:szCs w:val="24"/>
        </w:rPr>
        <w:t>e trocar mensagens através de um bate papo</w:t>
      </w:r>
      <w:r w:rsidRPr="006C14C1">
        <w:rPr>
          <w:rFonts w:ascii="Times New Roman" w:hAnsi="Times New Roman"/>
          <w:sz w:val="24"/>
          <w:szCs w:val="24"/>
        </w:rPr>
        <w:t>.</w:t>
      </w:r>
    </w:p>
    <w:p w:rsidR="00EF4E04" w:rsidRPr="006C14C1" w:rsidRDefault="00E47297" w:rsidP="00E47297">
      <w:pPr>
        <w:pStyle w:val="Standard"/>
        <w:numPr>
          <w:ilvl w:val="0"/>
          <w:numId w:val="9"/>
        </w:numPr>
        <w:spacing w:line="360" w:lineRule="auto"/>
        <w:ind w:left="426" w:firstLine="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O gerenciamento de </w:t>
      </w:r>
      <w:r w:rsidR="00EF4E04" w:rsidRPr="006C14C1">
        <w:rPr>
          <w:rFonts w:ascii="Times New Roman" w:hAnsi="Times New Roman"/>
          <w:sz w:val="24"/>
          <w:szCs w:val="24"/>
        </w:rPr>
        <w:t xml:space="preserve">reversas </w:t>
      </w:r>
      <w:r w:rsidRPr="006C14C1">
        <w:rPr>
          <w:rFonts w:ascii="Times New Roman" w:hAnsi="Times New Roman"/>
          <w:sz w:val="24"/>
          <w:szCs w:val="24"/>
        </w:rPr>
        <w:t>podendo (cadastrar, consultar, alterar ou excluir) e ainda</w:t>
      </w:r>
      <w:r w:rsidR="00EF4E04" w:rsidRPr="006C14C1">
        <w:rPr>
          <w:rFonts w:ascii="Times New Roman" w:hAnsi="Times New Roman"/>
          <w:sz w:val="24"/>
          <w:szCs w:val="24"/>
        </w:rPr>
        <w:t xml:space="preserve"> enviar aviso para os envolvidos na reserva</w:t>
      </w:r>
      <w:r w:rsidRPr="006C14C1">
        <w:rPr>
          <w:rFonts w:ascii="Times New Roman" w:hAnsi="Times New Roman"/>
          <w:sz w:val="24"/>
          <w:szCs w:val="24"/>
        </w:rPr>
        <w:t>, são atribuições do</w:t>
      </w:r>
      <w:r w:rsidR="00EF4E04" w:rsidRPr="006C14C1">
        <w:rPr>
          <w:rFonts w:ascii="Times New Roman" w:hAnsi="Times New Roman"/>
          <w:sz w:val="24"/>
          <w:szCs w:val="24"/>
        </w:rPr>
        <w:t>s usuários.</w:t>
      </w:r>
    </w:p>
    <w:p w:rsidR="00E47297" w:rsidRPr="006C14C1" w:rsidRDefault="00E47297" w:rsidP="00160AF3">
      <w:pPr>
        <w:pStyle w:val="Ttulo2"/>
        <w:jc w:val="center"/>
        <w:rPr>
          <w:rFonts w:ascii="Times New Roman" w:hAnsi="Times New Roman"/>
          <w:sz w:val="24"/>
          <w:szCs w:val="24"/>
        </w:rPr>
      </w:pPr>
      <w:bookmarkStart w:id="9" w:name="__RefHeading__13_117254275"/>
      <w:bookmarkStart w:id="10" w:name="_Toc349224240"/>
      <w:bookmarkStart w:id="11" w:name="_Toc349035421"/>
      <w:bookmarkStart w:id="12" w:name="_Toc348941366"/>
      <w:bookmarkStart w:id="13" w:name="_Toc347741277"/>
      <w:bookmarkStart w:id="14" w:name="_Toc347730737"/>
      <w:bookmarkStart w:id="15" w:name="_Toc348696626"/>
      <w:bookmarkStart w:id="16" w:name="_Toc348711489"/>
      <w:bookmarkStart w:id="17" w:name="_Toc348711828"/>
      <w:bookmarkStart w:id="18" w:name="_Toc353436313"/>
      <w:bookmarkEnd w:id="9"/>
      <w:r w:rsidRPr="006C14C1">
        <w:rPr>
          <w:rFonts w:ascii="Times New Roman" w:hAnsi="Times New Roman"/>
          <w:sz w:val="24"/>
          <w:szCs w:val="24"/>
        </w:rPr>
        <w:t>Objetivo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47297" w:rsidRPr="006C14C1" w:rsidRDefault="00E47297" w:rsidP="00D431FA">
      <w:pPr>
        <w:pStyle w:val="Standard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 xml:space="preserve">O sistema </w:t>
      </w:r>
      <w:r w:rsidR="00EF4E04" w:rsidRPr="006C14C1">
        <w:rPr>
          <w:rFonts w:ascii="Times New Roman" w:hAnsi="Times New Roman"/>
          <w:sz w:val="24"/>
          <w:szCs w:val="24"/>
        </w:rPr>
        <w:t>ReservaJah</w:t>
      </w:r>
      <w:r w:rsidRPr="006C14C1">
        <w:rPr>
          <w:rFonts w:ascii="Times New Roman" w:hAnsi="Times New Roman"/>
          <w:sz w:val="24"/>
          <w:szCs w:val="24"/>
        </w:rPr>
        <w:t xml:space="preserve"> trará benefícios não só para o</w:t>
      </w:r>
      <w:r w:rsidR="00EF4E04" w:rsidRPr="006C14C1">
        <w:rPr>
          <w:rFonts w:ascii="Times New Roman" w:hAnsi="Times New Roman"/>
          <w:sz w:val="24"/>
          <w:szCs w:val="24"/>
        </w:rPr>
        <w:t>s professores, mas também para seus alunos e turmas</w:t>
      </w:r>
      <w:r w:rsidRPr="006C14C1">
        <w:rPr>
          <w:rFonts w:ascii="Times New Roman" w:hAnsi="Times New Roman"/>
          <w:sz w:val="24"/>
          <w:szCs w:val="24"/>
        </w:rPr>
        <w:t xml:space="preserve">, pois ele permitirá maior agilidade </w:t>
      </w:r>
      <w:r w:rsidR="00EF4E04" w:rsidRPr="006C14C1">
        <w:rPr>
          <w:rFonts w:ascii="Times New Roman" w:hAnsi="Times New Roman"/>
          <w:sz w:val="24"/>
          <w:szCs w:val="24"/>
        </w:rPr>
        <w:t>no processo de reserva de recursos e na comunicação entre as partes envolvidas</w:t>
      </w:r>
      <w:r w:rsidRPr="006C14C1">
        <w:rPr>
          <w:rFonts w:ascii="Times New Roman" w:hAnsi="Times New Roman"/>
          <w:sz w:val="24"/>
          <w:szCs w:val="24"/>
        </w:rPr>
        <w:t xml:space="preserve"> trazendo assim, para os mesmos mais comodidade e satisfação com o serviço prestado.</w:t>
      </w:r>
    </w:p>
    <w:p w:rsidR="00EF4E04" w:rsidRPr="006C14C1" w:rsidRDefault="00EF4E04" w:rsidP="00784732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9" w:name="__RefHeading__15_117254275"/>
      <w:bookmarkStart w:id="20" w:name="__RefHeading__17_117254275"/>
      <w:bookmarkStart w:id="21" w:name="_Toc349224244"/>
      <w:bookmarkStart w:id="22" w:name="_Toc349035425"/>
      <w:bookmarkStart w:id="23" w:name="_Toc348941370"/>
      <w:bookmarkStart w:id="24" w:name="_Toc347741290"/>
      <w:bookmarkStart w:id="25" w:name="_Toc347730742"/>
      <w:bookmarkStart w:id="26" w:name="_Toc348711493"/>
      <w:bookmarkStart w:id="27" w:name="_Toc348711832"/>
      <w:bookmarkStart w:id="28" w:name="_Toc353436317"/>
      <w:bookmarkEnd w:id="19"/>
      <w:bookmarkEnd w:id="20"/>
      <w:r w:rsidRPr="006C14C1">
        <w:rPr>
          <w:rFonts w:ascii="Times New Roman" w:hAnsi="Times New Roman" w:cs="Times New Roman"/>
          <w:sz w:val="24"/>
          <w:szCs w:val="24"/>
        </w:rPr>
        <w:t>Lista de Requisitos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F4E04" w:rsidRPr="006C14C1" w:rsidRDefault="00EF4E04" w:rsidP="00EF4E0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>Abaixo se encontra a lista de requisitos funcionais do projeto.</w:t>
      </w: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29" w:name="_Toc348941371"/>
      <w:bookmarkStart w:id="30" w:name="_Toc348711494"/>
      <w:bookmarkStart w:id="31" w:name="_Toc348711833"/>
      <w:bookmarkStart w:id="32" w:name="_Toc349224245"/>
      <w:bookmarkStart w:id="33" w:name="_Toc349035426"/>
      <w:bookmarkStart w:id="34" w:name="_Toc353436318"/>
      <w:r w:rsidRPr="006C14C1">
        <w:rPr>
          <w:rFonts w:ascii="Times New Roman" w:hAnsi="Times New Roman"/>
          <w:sz w:val="24"/>
          <w:szCs w:val="24"/>
        </w:rPr>
        <w:t xml:space="preserve">[RF 001] </w:t>
      </w:r>
      <w:bookmarkEnd w:id="29"/>
      <w:bookmarkEnd w:id="30"/>
      <w:bookmarkEnd w:id="31"/>
      <w:r w:rsidRPr="006C14C1">
        <w:rPr>
          <w:rFonts w:ascii="Times New Roman" w:hAnsi="Times New Roman"/>
          <w:sz w:val="24"/>
          <w:szCs w:val="24"/>
        </w:rPr>
        <w:t>Funcionalidade Principal</w:t>
      </w:r>
      <w:bookmarkEnd w:id="32"/>
      <w:bookmarkEnd w:id="33"/>
      <w:bookmarkEnd w:id="34"/>
    </w:p>
    <w:p w:rsidR="00EF4E04" w:rsidRPr="006C14C1" w:rsidRDefault="00EF4E04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</w:rPr>
        <w:tab/>
        <w:t>O sistema deve prover uma tela principal para o sistema, através da qual o usuário do sistema pode escolher a ação que deseja executar, seja</w:t>
      </w:r>
      <w:r w:rsidR="00D431FA" w:rsidRPr="006C14C1">
        <w:rPr>
          <w:rFonts w:ascii="Times New Roman" w:hAnsi="Times New Roman" w:cs="Times New Roman"/>
          <w:sz w:val="24"/>
        </w:rPr>
        <w:t xml:space="preserve"> visualização de recursos para pessoas não cadastradas no sistema ou então funcionalidades especificas do sistema que solicitaram ao cliente que </w:t>
      </w:r>
      <w:r w:rsidRPr="006C14C1">
        <w:rPr>
          <w:rFonts w:ascii="Times New Roman" w:hAnsi="Times New Roman" w:cs="Times New Roman"/>
          <w:sz w:val="24"/>
        </w:rPr>
        <w:t>el</w:t>
      </w:r>
      <w:r w:rsidR="00D431FA" w:rsidRPr="006C14C1">
        <w:rPr>
          <w:rFonts w:ascii="Times New Roman" w:hAnsi="Times New Roman" w:cs="Times New Roman"/>
          <w:sz w:val="24"/>
        </w:rPr>
        <w:t>e realize login antes da ação.</w:t>
      </w:r>
      <w:r w:rsidRPr="006C14C1">
        <w:rPr>
          <w:rFonts w:ascii="Times New Roman" w:hAnsi="Times New Roman" w:cs="Times New Roman"/>
          <w:sz w:val="24"/>
        </w:rPr>
        <w:t xml:space="preserve"> </w:t>
      </w:r>
    </w:p>
    <w:p w:rsidR="00D431FA" w:rsidRPr="006C14C1" w:rsidRDefault="00D431FA" w:rsidP="00EF4E04">
      <w:pPr>
        <w:shd w:val="clear" w:color="auto" w:fill="FFFFFF"/>
        <w:suppressAutoHyphens w:val="0"/>
        <w:spacing w:after="60" w:line="270" w:lineRule="atLeast"/>
        <w:jc w:val="both"/>
        <w:rPr>
          <w:rFonts w:ascii="Times New Roman" w:hAnsi="Times New Roman" w:cs="Times New Roman"/>
          <w:sz w:val="24"/>
        </w:rPr>
      </w:pP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35" w:name="_Toc349224246"/>
      <w:bookmarkStart w:id="36" w:name="_Toc349035427"/>
      <w:bookmarkStart w:id="37" w:name="_Toc348941372"/>
      <w:bookmarkStart w:id="38" w:name="_Toc348711495"/>
      <w:bookmarkStart w:id="39" w:name="_Toc348711834"/>
      <w:bookmarkStart w:id="40" w:name="_Toc353436319"/>
      <w:r w:rsidRPr="006C14C1">
        <w:rPr>
          <w:rFonts w:ascii="Times New Roman" w:hAnsi="Times New Roman"/>
          <w:sz w:val="24"/>
          <w:szCs w:val="24"/>
        </w:rPr>
        <w:t>[RF 002] Funcionalidade para Cadastros</w:t>
      </w:r>
      <w:bookmarkEnd w:id="35"/>
      <w:bookmarkEnd w:id="36"/>
      <w:bookmarkEnd w:id="37"/>
      <w:bookmarkEnd w:id="38"/>
      <w:bookmarkEnd w:id="39"/>
      <w:bookmarkEnd w:id="40"/>
    </w:p>
    <w:p w:rsidR="00EF4E04" w:rsidRPr="006C14C1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6C14C1">
        <w:rPr>
          <w:rFonts w:cs="Times New Roman"/>
          <w:szCs w:val="24"/>
          <w:lang w:bidi="ar-SA"/>
        </w:rPr>
        <w:tab/>
        <w:t xml:space="preserve">O sistema deve prover em suas diversas </w:t>
      </w:r>
      <w:r w:rsidR="00077146" w:rsidRPr="006C14C1">
        <w:rPr>
          <w:rFonts w:cs="Times New Roman"/>
          <w:szCs w:val="24"/>
          <w:lang w:bidi="ar-SA"/>
        </w:rPr>
        <w:t>páginas</w:t>
      </w:r>
      <w:r w:rsidRPr="006C14C1">
        <w:rPr>
          <w:rFonts w:cs="Times New Roman"/>
          <w:szCs w:val="24"/>
          <w:lang w:bidi="ar-SA"/>
        </w:rPr>
        <w:t xml:space="preserve"> de cadastro (</w:t>
      </w:r>
      <w:r w:rsidR="00077146" w:rsidRPr="006C14C1">
        <w:rPr>
          <w:rFonts w:cs="Times New Roman"/>
          <w:szCs w:val="24"/>
        </w:rPr>
        <w:t>turmas, salas, blocos, professores</w:t>
      </w:r>
      <w:r w:rsidR="00077146" w:rsidRPr="006C14C1">
        <w:rPr>
          <w:rFonts w:cs="Times New Roman"/>
          <w:szCs w:val="24"/>
        </w:rPr>
        <w:t xml:space="preserve">, </w:t>
      </w:r>
      <w:r w:rsidR="00077146" w:rsidRPr="006C14C1">
        <w:rPr>
          <w:rFonts w:cs="Times New Roman"/>
          <w:szCs w:val="24"/>
        </w:rPr>
        <w:t>alunos</w:t>
      </w:r>
      <w:r w:rsidR="00077146" w:rsidRPr="006C14C1">
        <w:rPr>
          <w:rFonts w:cs="Times New Roman"/>
          <w:szCs w:val="24"/>
        </w:rPr>
        <w:t xml:space="preserve"> e reservas</w:t>
      </w:r>
      <w:r w:rsidRPr="006C14C1">
        <w:rPr>
          <w:rFonts w:cs="Times New Roman"/>
          <w:szCs w:val="24"/>
          <w:lang w:bidi="ar-SA"/>
        </w:rPr>
        <w:t xml:space="preserve">) campos de texto onde o usuário do sistema possa preencher com os dados e ainda caixas de escolha onde ele irá selecionar um item em meio à relação, na tela ainda constam um botão limpar que limpa os campos preenchidos, um botão salvar que salva o registro e um botão </w:t>
      </w:r>
      <w:r w:rsidR="00077146" w:rsidRPr="006C14C1">
        <w:rPr>
          <w:rFonts w:cs="Times New Roman"/>
          <w:szCs w:val="24"/>
          <w:lang w:bidi="ar-SA"/>
        </w:rPr>
        <w:t>próximo que vai para a próxima página envolvida</w:t>
      </w:r>
      <w:r w:rsidRPr="006C14C1">
        <w:rPr>
          <w:rFonts w:cs="Times New Roman"/>
          <w:szCs w:val="24"/>
          <w:lang w:bidi="ar-SA"/>
        </w:rPr>
        <w:t>.</w:t>
      </w: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1" w:name="_Toc348941373"/>
      <w:bookmarkStart w:id="42" w:name="_Toc348711496"/>
      <w:bookmarkStart w:id="43" w:name="_Toc348711835"/>
      <w:bookmarkStart w:id="44" w:name="_Toc349224247"/>
      <w:bookmarkStart w:id="45" w:name="_Toc349035428"/>
      <w:bookmarkStart w:id="46" w:name="_Toc353436320"/>
      <w:r w:rsidRPr="006C14C1">
        <w:rPr>
          <w:rFonts w:ascii="Times New Roman" w:hAnsi="Times New Roman"/>
          <w:sz w:val="24"/>
          <w:szCs w:val="24"/>
        </w:rPr>
        <w:t xml:space="preserve">[RF 003] </w:t>
      </w:r>
      <w:bookmarkEnd w:id="41"/>
      <w:bookmarkEnd w:id="42"/>
      <w:bookmarkEnd w:id="43"/>
      <w:r w:rsidRPr="006C14C1">
        <w:rPr>
          <w:rFonts w:ascii="Times New Roman" w:hAnsi="Times New Roman"/>
          <w:sz w:val="24"/>
          <w:szCs w:val="24"/>
        </w:rPr>
        <w:t>Funcionalidade para Consulta</w:t>
      </w:r>
      <w:bookmarkEnd w:id="44"/>
      <w:bookmarkEnd w:id="45"/>
      <w:bookmarkEnd w:id="46"/>
    </w:p>
    <w:p w:rsidR="00EF4E04" w:rsidRPr="006C14C1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6C14C1">
        <w:rPr>
          <w:rFonts w:cs="Times New Roman"/>
          <w:szCs w:val="24"/>
          <w:lang w:bidi="ar-SA"/>
        </w:rPr>
        <w:tab/>
        <w:t xml:space="preserve">O sistema deve prover em suas </w:t>
      </w:r>
      <w:r w:rsidR="00077146" w:rsidRPr="006C14C1">
        <w:rPr>
          <w:rFonts w:cs="Times New Roman"/>
          <w:szCs w:val="24"/>
          <w:lang w:bidi="ar-SA"/>
        </w:rPr>
        <w:t>páginas</w:t>
      </w:r>
      <w:r w:rsidRPr="006C14C1">
        <w:rPr>
          <w:rFonts w:cs="Times New Roman"/>
          <w:szCs w:val="24"/>
          <w:lang w:bidi="ar-SA"/>
        </w:rPr>
        <w:t xml:space="preserve"> de consulta um campo texto para que o usuário </w:t>
      </w:r>
      <w:r w:rsidRPr="006C14C1">
        <w:rPr>
          <w:rFonts w:cs="Times New Roman"/>
          <w:szCs w:val="24"/>
          <w:lang w:bidi="ar-SA"/>
        </w:rPr>
        <w:lastRenderedPageBreak/>
        <w:t>determine o parâmetro da consulta caso queira, um botão pesquisar e ainda uma grid onde os resultados da pesquisa serão exib</w:t>
      </w:r>
      <w:r w:rsidR="00077146" w:rsidRPr="006C14C1">
        <w:rPr>
          <w:rFonts w:cs="Times New Roman"/>
          <w:szCs w:val="24"/>
          <w:lang w:bidi="ar-SA"/>
        </w:rPr>
        <w:t>idos, na tela ainda constam dois</w:t>
      </w:r>
      <w:r w:rsidRPr="006C14C1">
        <w:rPr>
          <w:rFonts w:cs="Times New Roman"/>
          <w:szCs w:val="24"/>
          <w:lang w:bidi="ar-SA"/>
        </w:rPr>
        <w:t xml:space="preserve"> botões, um botão limpar que limpa os campos preenchidos, um botão remover que remove o registro selecionado.</w:t>
      </w: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47" w:name="_Toc348941374"/>
      <w:bookmarkStart w:id="48" w:name="_Toc348711497"/>
      <w:bookmarkStart w:id="49" w:name="_Toc348711836"/>
      <w:bookmarkStart w:id="50" w:name="_Toc349224248"/>
      <w:bookmarkStart w:id="51" w:name="_Toc349035429"/>
      <w:bookmarkStart w:id="52" w:name="_Toc353436321"/>
      <w:r w:rsidRPr="006C14C1">
        <w:rPr>
          <w:rFonts w:ascii="Times New Roman" w:hAnsi="Times New Roman"/>
          <w:sz w:val="24"/>
          <w:szCs w:val="24"/>
        </w:rPr>
        <w:t xml:space="preserve">[RF 004] </w:t>
      </w:r>
      <w:bookmarkEnd w:id="47"/>
      <w:bookmarkEnd w:id="48"/>
      <w:bookmarkEnd w:id="49"/>
      <w:r w:rsidRPr="006C14C1">
        <w:rPr>
          <w:rFonts w:ascii="Times New Roman" w:hAnsi="Times New Roman"/>
          <w:sz w:val="24"/>
          <w:szCs w:val="24"/>
        </w:rPr>
        <w:t>Funcionalidade para Alteração</w:t>
      </w:r>
      <w:bookmarkEnd w:id="50"/>
      <w:bookmarkEnd w:id="51"/>
      <w:bookmarkEnd w:id="52"/>
    </w:p>
    <w:p w:rsidR="00EF4E04" w:rsidRPr="006C14C1" w:rsidRDefault="00EF4E04" w:rsidP="00077146">
      <w:pPr>
        <w:pStyle w:val="SemEspaamento"/>
        <w:spacing w:line="360" w:lineRule="auto"/>
        <w:ind w:firstLine="708"/>
        <w:jc w:val="both"/>
        <w:rPr>
          <w:rFonts w:cs="Times New Roman"/>
          <w:szCs w:val="24"/>
          <w:lang w:bidi="ar-SA"/>
        </w:rPr>
      </w:pPr>
      <w:r w:rsidRPr="006C14C1">
        <w:rPr>
          <w:rFonts w:cs="Times New Roman"/>
          <w:szCs w:val="24"/>
          <w:lang w:bidi="ar-SA"/>
        </w:rPr>
        <w:t xml:space="preserve">O sistema deve prover em suas </w:t>
      </w:r>
      <w:r w:rsidR="00077146" w:rsidRPr="006C14C1">
        <w:rPr>
          <w:rFonts w:cs="Times New Roman"/>
          <w:szCs w:val="24"/>
          <w:lang w:bidi="ar-SA"/>
        </w:rPr>
        <w:t>páginas</w:t>
      </w:r>
      <w:r w:rsidRPr="006C14C1">
        <w:rPr>
          <w:rFonts w:cs="Times New Roman"/>
          <w:szCs w:val="24"/>
          <w:lang w:bidi="ar-SA"/>
        </w:rPr>
        <w:t xml:space="preserve"> de alteração (</w:t>
      </w:r>
      <w:r w:rsidR="00077146" w:rsidRPr="006C14C1">
        <w:rPr>
          <w:rFonts w:cs="Times New Roman"/>
          <w:szCs w:val="24"/>
        </w:rPr>
        <w:t>turmas, salas, blocos, professores, alunos e reservas</w:t>
      </w:r>
      <w:r w:rsidRPr="006C14C1">
        <w:rPr>
          <w:rFonts w:cs="Times New Roman"/>
          <w:szCs w:val="24"/>
          <w:lang w:bidi="ar-SA"/>
        </w:rPr>
        <w:t xml:space="preserve">) </w:t>
      </w:r>
      <w:r w:rsidR="00077146" w:rsidRPr="006C14C1">
        <w:rPr>
          <w:rFonts w:cs="Times New Roman"/>
          <w:szCs w:val="24"/>
          <w:lang w:bidi="ar-SA"/>
        </w:rPr>
        <w:t>páginas</w:t>
      </w:r>
      <w:r w:rsidRPr="006C14C1">
        <w:rPr>
          <w:rFonts w:cs="Times New Roman"/>
          <w:szCs w:val="24"/>
          <w:lang w:bidi="ar-SA"/>
        </w:rPr>
        <w:t xml:space="preserve"> </w:t>
      </w:r>
      <w:r w:rsidR="00077146" w:rsidRPr="006C14C1">
        <w:rPr>
          <w:rFonts w:cs="Times New Roman"/>
          <w:szCs w:val="24"/>
          <w:lang w:bidi="ar-SA"/>
        </w:rPr>
        <w:t xml:space="preserve">semelhantes </w:t>
      </w:r>
      <w:r w:rsidR="009A12F7" w:rsidRPr="006C14C1">
        <w:rPr>
          <w:rFonts w:cs="Times New Roman"/>
          <w:szCs w:val="24"/>
          <w:lang w:bidi="ar-SA"/>
        </w:rPr>
        <w:t>às</w:t>
      </w:r>
      <w:r w:rsidRPr="006C14C1">
        <w:rPr>
          <w:rFonts w:cs="Times New Roman"/>
          <w:szCs w:val="24"/>
          <w:lang w:bidi="ar-SA"/>
        </w:rPr>
        <w:t xml:space="preserve"> de cadastros, todavia o campo código encontrará desabilitado para edição, na tela ainda constam dois botões, um botão limpar que limpa os campos pree</w:t>
      </w:r>
      <w:r w:rsidR="00077146" w:rsidRPr="006C14C1">
        <w:rPr>
          <w:rFonts w:cs="Times New Roman"/>
          <w:szCs w:val="24"/>
          <w:lang w:bidi="ar-SA"/>
        </w:rPr>
        <w:t>nchidos e</w:t>
      </w:r>
      <w:r w:rsidRPr="006C14C1">
        <w:rPr>
          <w:rFonts w:cs="Times New Roman"/>
          <w:szCs w:val="24"/>
          <w:lang w:bidi="ar-SA"/>
        </w:rPr>
        <w:t xml:space="preserve"> um botão salvar que salva o registro.</w:t>
      </w: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3" w:name="_Toc348941375"/>
      <w:bookmarkStart w:id="54" w:name="_Toc348711498"/>
      <w:bookmarkStart w:id="55" w:name="_Toc348711837"/>
      <w:bookmarkStart w:id="56" w:name="_Toc349224249"/>
      <w:bookmarkStart w:id="57" w:name="_Toc349035430"/>
      <w:bookmarkStart w:id="58" w:name="_Toc353436322"/>
      <w:r w:rsidRPr="006C14C1">
        <w:rPr>
          <w:rFonts w:ascii="Times New Roman" w:hAnsi="Times New Roman"/>
          <w:sz w:val="24"/>
          <w:szCs w:val="24"/>
        </w:rPr>
        <w:t xml:space="preserve">[RF 005] </w:t>
      </w:r>
      <w:bookmarkEnd w:id="53"/>
      <w:bookmarkEnd w:id="54"/>
      <w:bookmarkEnd w:id="55"/>
      <w:r w:rsidRPr="006C14C1">
        <w:rPr>
          <w:rFonts w:ascii="Times New Roman" w:hAnsi="Times New Roman"/>
          <w:sz w:val="24"/>
          <w:szCs w:val="24"/>
        </w:rPr>
        <w:t>Funcionalidade de Exclusão</w:t>
      </w:r>
      <w:bookmarkEnd w:id="56"/>
      <w:bookmarkEnd w:id="57"/>
      <w:bookmarkEnd w:id="58"/>
    </w:p>
    <w:p w:rsidR="00EF4E04" w:rsidRPr="006C14C1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6C14C1">
        <w:rPr>
          <w:rFonts w:cs="Times New Roman"/>
          <w:szCs w:val="24"/>
          <w:lang w:bidi="ar-SA"/>
        </w:rPr>
        <w:tab/>
        <w:t>Esta funcionalidade é implementada conjuntamente com a tela de consulta (</w:t>
      </w:r>
      <w:r w:rsidR="00077146" w:rsidRPr="006C14C1">
        <w:rPr>
          <w:rFonts w:cs="Times New Roman"/>
          <w:szCs w:val="24"/>
        </w:rPr>
        <w:t>turmas, salas, blocos, professores, alunos e reservas</w:t>
      </w:r>
      <w:r w:rsidRPr="006C14C1">
        <w:rPr>
          <w:rFonts w:cs="Times New Roman"/>
          <w:szCs w:val="24"/>
          <w:lang w:bidi="ar-SA"/>
        </w:rPr>
        <w:t>) após o usuário do sistema dar dois cliques em cima do registro que ele deseja excluir.</w:t>
      </w:r>
    </w:p>
    <w:p w:rsidR="00EF4E04" w:rsidRPr="006C14C1" w:rsidRDefault="00EF4E04" w:rsidP="00EF4E04">
      <w:pPr>
        <w:pStyle w:val="Requisito"/>
        <w:pBdr>
          <w:top w:val="single" w:sz="4" w:space="3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59" w:name="_Toc349224250"/>
      <w:bookmarkStart w:id="60" w:name="_Toc349035431"/>
      <w:bookmarkStart w:id="61" w:name="_Toc353436323"/>
      <w:r w:rsidRPr="006C14C1">
        <w:rPr>
          <w:rFonts w:ascii="Times New Roman" w:hAnsi="Times New Roman"/>
          <w:sz w:val="24"/>
          <w:szCs w:val="24"/>
        </w:rPr>
        <w:t xml:space="preserve">[RF 006] Funcionalidade para Gerar </w:t>
      </w:r>
      <w:bookmarkEnd w:id="59"/>
      <w:bookmarkEnd w:id="60"/>
      <w:bookmarkEnd w:id="61"/>
      <w:r w:rsidR="00077146" w:rsidRPr="006C14C1">
        <w:rPr>
          <w:rFonts w:ascii="Times New Roman" w:hAnsi="Times New Roman"/>
          <w:sz w:val="24"/>
          <w:szCs w:val="24"/>
        </w:rPr>
        <w:t>Aviso</w:t>
      </w:r>
    </w:p>
    <w:p w:rsidR="00EF4E04" w:rsidRPr="006C14C1" w:rsidRDefault="00EF4E04" w:rsidP="00EF4E04">
      <w:pPr>
        <w:pStyle w:val="SemEspaamento"/>
        <w:spacing w:line="360" w:lineRule="auto"/>
        <w:jc w:val="both"/>
        <w:rPr>
          <w:rFonts w:cs="Times New Roman"/>
          <w:szCs w:val="24"/>
          <w:lang w:bidi="ar-SA"/>
        </w:rPr>
      </w:pPr>
      <w:r w:rsidRPr="006C14C1">
        <w:rPr>
          <w:rFonts w:cs="Times New Roman"/>
          <w:szCs w:val="24"/>
          <w:lang w:bidi="ar-SA"/>
        </w:rPr>
        <w:tab/>
        <w:t>O sistema deve prover</w:t>
      </w:r>
      <w:r w:rsidR="00077146" w:rsidRPr="006C14C1">
        <w:rPr>
          <w:rFonts w:cs="Times New Roman"/>
          <w:szCs w:val="24"/>
          <w:lang w:bidi="ar-SA"/>
        </w:rPr>
        <w:t xml:space="preserve"> um mecanismo que avise a todos os alunos e turmas envolvidas em uma reserva de um professor, servidor ou até mesmo alunos</w:t>
      </w:r>
      <w:r w:rsidRPr="006C14C1">
        <w:rPr>
          <w:rFonts w:cs="Times New Roman"/>
          <w:szCs w:val="24"/>
          <w:lang w:bidi="ar-SA"/>
        </w:rPr>
        <w:t>.</w:t>
      </w:r>
    </w:p>
    <w:p w:rsidR="00494BB4" w:rsidRPr="006C14C1" w:rsidRDefault="00494BB4" w:rsidP="00494BB4">
      <w:pPr>
        <w:pStyle w:val="Ttulo1"/>
        <w:widowControl/>
        <w:numPr>
          <w:ilvl w:val="0"/>
          <w:numId w:val="0"/>
        </w:numPr>
        <w:autoSpaceDN w:val="0"/>
        <w:spacing w:before="240" w:after="12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62" w:name="_Toc349224254"/>
      <w:bookmarkStart w:id="63" w:name="_Toc349035433"/>
      <w:bookmarkStart w:id="64" w:name="_Toc348941383"/>
      <w:bookmarkStart w:id="65" w:name="_Toc347741292"/>
      <w:bookmarkStart w:id="66" w:name="_Toc347730744"/>
      <w:bookmarkStart w:id="67" w:name="_Toc348711506"/>
      <w:bookmarkStart w:id="68" w:name="_Toc348711845"/>
      <w:bookmarkStart w:id="69" w:name="_Toc353436327"/>
      <w:r w:rsidRPr="006C14C1">
        <w:rPr>
          <w:rFonts w:ascii="Times New Roman" w:hAnsi="Times New Roman" w:cs="Times New Roman"/>
          <w:sz w:val="24"/>
          <w:szCs w:val="24"/>
        </w:rPr>
        <w:t>Atores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94BB4" w:rsidRPr="006C14C1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>A tabela abaixo descreve brevemente cada ator da aplicação.</w:t>
      </w:r>
    </w:p>
    <w:tbl>
      <w:tblPr>
        <w:tblW w:w="9225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18"/>
      </w:tblGrid>
      <w:tr w:rsidR="00784732" w:rsidRPr="006C14C1" w:rsidTr="00762676"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762676">
            <w:pPr>
              <w:pStyle w:val="Tableheader"/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t>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762676">
            <w:pPr>
              <w:pStyle w:val="Tableheader"/>
              <w:snapToGri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784732" w:rsidRPr="006C14C1" w:rsidTr="00762676">
        <w:trPr>
          <w:trHeight w:val="1519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762676">
            <w:pPr>
              <w:pStyle w:val="Fillinginstructiontablecell"/>
              <w:snapToGrid w:val="0"/>
              <w:spacing w:line="360" w:lineRule="auto"/>
              <w:jc w:val="both"/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</w:pP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>Administrador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494BB4">
            <w:pPr>
              <w:pStyle w:val="Fillinginstructiontablecell"/>
              <w:snapToGrid w:val="0"/>
              <w:spacing w:line="360" w:lineRule="auto"/>
              <w:jc w:val="both"/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</w:pP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>Responsável por gerenciar o sistema, podendo cadastrar turmas, salas, blocos, professores, alunos e reservas.</w:t>
            </w:r>
          </w:p>
        </w:tc>
      </w:tr>
      <w:tr w:rsidR="00784732" w:rsidRPr="006C14C1" w:rsidTr="00494BB4"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762676">
            <w:pPr>
              <w:pStyle w:val="Fillinginstructiontablecell"/>
              <w:snapToGrid w:val="0"/>
              <w:spacing w:line="360" w:lineRule="auto"/>
              <w:jc w:val="both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Usuários</w:t>
            </w:r>
            <w:r w:rsidRPr="006C14C1">
              <w:rPr>
                <w:rFonts w:ascii="Times New Roman" w:hAnsi="Times New Roman"/>
                <w:b/>
                <w:i w:val="0"/>
                <w:color w:val="FF0000"/>
                <w:sz w:val="24"/>
                <w:szCs w:val="24"/>
              </w:rPr>
              <w:t>*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494BB4">
            <w:pPr>
              <w:pStyle w:val="Fillinginstructiontablecell"/>
              <w:snapToGrid w:val="0"/>
              <w:spacing w:line="360" w:lineRule="auto"/>
              <w:jc w:val="both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 xml:space="preserve">Os usuários podem ser divididos em três categorias </w:t>
            </w:r>
            <w:r w:rsidR="009A12F7"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>(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>Professores, Alunos e Servidores) e eles são responsáveis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 xml:space="preserve"> por gerenciar 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  <w:t>as reservas de sala e aviso dos envolvidos.</w:t>
            </w:r>
          </w:p>
        </w:tc>
      </w:tr>
      <w:tr w:rsidR="00784732" w:rsidRPr="006C14C1" w:rsidTr="00F90068">
        <w:tc>
          <w:tcPr>
            <w:tcW w:w="9225" w:type="dxa"/>
            <w:gridSpan w:val="2"/>
            <w:tcBorders>
              <w:top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94BB4" w:rsidRPr="006C14C1" w:rsidRDefault="00494BB4" w:rsidP="00722327">
            <w:pPr>
              <w:pStyle w:val="Fillinginstructiontablecell"/>
              <w:snapToGrid w:val="0"/>
              <w:spacing w:line="360" w:lineRule="auto"/>
              <w:jc w:val="both"/>
              <w:rPr>
                <w:rFonts w:ascii="Times New Roman" w:hAnsi="Times New Roman"/>
                <w:i w:val="0"/>
                <w:color w:val="auto"/>
                <w:sz w:val="24"/>
                <w:szCs w:val="24"/>
                <w:lang w:bidi="hi-IN"/>
              </w:rPr>
            </w:pPr>
            <w:r w:rsidRPr="006C14C1">
              <w:rPr>
                <w:rFonts w:ascii="Times New Roman" w:hAnsi="Times New Roman"/>
                <w:b/>
                <w:i w:val="0"/>
                <w:color w:val="FF0000"/>
                <w:sz w:val="24"/>
                <w:szCs w:val="24"/>
              </w:rPr>
              <w:t>*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Abaixo uma</w:t>
            </w:r>
            <w:r w:rsidR="00722327"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descrição do que cada tipo de us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uário</w:t>
            </w:r>
            <w:r w:rsidR="00722327"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pode é precisar fazer no sistema</w:t>
            </w:r>
            <w:r w:rsidRPr="006C14C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. </w:t>
            </w:r>
          </w:p>
        </w:tc>
      </w:tr>
    </w:tbl>
    <w:p w:rsidR="00722327" w:rsidRPr="006C14C1" w:rsidRDefault="00722327" w:rsidP="00722327">
      <w:pPr>
        <w:pStyle w:val="Ttulo1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70" w:name="__RefHeading__25_117254275"/>
      <w:bookmarkStart w:id="71" w:name="_Toc349224255"/>
      <w:bookmarkStart w:id="72" w:name="_Toc349035434"/>
      <w:bookmarkStart w:id="73" w:name="_Toc348941384"/>
      <w:bookmarkStart w:id="74" w:name="_Toc347741293"/>
      <w:bookmarkStart w:id="75" w:name="_Toc347730745"/>
      <w:bookmarkStart w:id="76" w:name="_Toc348711507"/>
      <w:bookmarkStart w:id="77" w:name="_Toc348711846"/>
      <w:bookmarkStart w:id="78" w:name="_Toc353436328"/>
      <w:bookmarkEnd w:id="70"/>
      <w:r w:rsidRPr="006C14C1">
        <w:rPr>
          <w:rFonts w:ascii="Times New Roman" w:hAnsi="Times New Roman" w:cs="Times New Roman"/>
          <w:sz w:val="24"/>
          <w:szCs w:val="24"/>
        </w:rPr>
        <w:t xml:space="preserve">Breve Descrição dos </w:t>
      </w:r>
      <w:r w:rsidR="00784732" w:rsidRPr="006C14C1">
        <w:rPr>
          <w:rFonts w:ascii="Times New Roman" w:hAnsi="Times New Roman" w:cs="Times New Roman"/>
          <w:sz w:val="24"/>
          <w:szCs w:val="24"/>
        </w:rPr>
        <w:t>Usuários (</w:t>
      </w:r>
      <w:r w:rsidRPr="006C14C1">
        <w:rPr>
          <w:rFonts w:ascii="Times New Roman" w:hAnsi="Times New Roman" w:cs="Times New Roman"/>
          <w:sz w:val="24"/>
          <w:szCs w:val="24"/>
        </w:rPr>
        <w:t>Atores</w:t>
      </w:r>
      <w:r w:rsidRPr="006C14C1">
        <w:rPr>
          <w:rFonts w:ascii="Times New Roman" w:hAnsi="Times New Roman" w:cs="Times New Roman"/>
          <w:sz w:val="24"/>
          <w:szCs w:val="24"/>
        </w:rPr>
        <w:t>)</w:t>
      </w:r>
    </w:p>
    <w:p w:rsidR="00494BB4" w:rsidRPr="006C14C1" w:rsidRDefault="00494BB4" w:rsidP="00494BB4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C14C1">
        <w:rPr>
          <w:rFonts w:ascii="Times New Roman" w:hAnsi="Times New Roman" w:cs="Times New Roman"/>
          <w:b/>
          <w:sz w:val="24"/>
        </w:rPr>
        <w:t>Alunos:</w:t>
      </w:r>
    </w:p>
    <w:p w:rsidR="00494BB4" w:rsidRPr="006C14C1" w:rsidRDefault="00722327" w:rsidP="00494BB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 xml:space="preserve">Poderão realizar a reserva de </w:t>
      </w:r>
      <w:r w:rsidR="009A12F7" w:rsidRPr="006C14C1">
        <w:rPr>
          <w:rFonts w:ascii="Times New Roman" w:hAnsi="Times New Roman" w:cs="Times New Roman"/>
          <w:sz w:val="24"/>
          <w:szCs w:val="24"/>
        </w:rPr>
        <w:t>uma sala</w:t>
      </w:r>
      <w:r w:rsidRPr="006C14C1">
        <w:rPr>
          <w:rFonts w:ascii="Times New Roman" w:hAnsi="Times New Roman" w:cs="Times New Roman"/>
          <w:sz w:val="24"/>
          <w:szCs w:val="24"/>
        </w:rPr>
        <w:t xml:space="preserve"> didática de acordo com a n</w:t>
      </w:r>
      <w:r w:rsidR="00494BB4" w:rsidRPr="006C14C1">
        <w:rPr>
          <w:rFonts w:ascii="Times New Roman" w:hAnsi="Times New Roman" w:cs="Times New Roman"/>
          <w:sz w:val="24"/>
          <w:szCs w:val="24"/>
        </w:rPr>
        <w:t>ecessidade d</w:t>
      </w:r>
      <w:r w:rsidRPr="006C14C1">
        <w:rPr>
          <w:rFonts w:ascii="Times New Roman" w:hAnsi="Times New Roman" w:cs="Times New Roman"/>
          <w:sz w:val="24"/>
          <w:szCs w:val="24"/>
        </w:rPr>
        <w:t>os envolvidos na reversa</w:t>
      </w:r>
      <w:r w:rsidR="00494BB4" w:rsidRPr="006C14C1">
        <w:rPr>
          <w:rFonts w:ascii="Times New Roman" w:hAnsi="Times New Roman" w:cs="Times New Roman"/>
          <w:sz w:val="24"/>
          <w:szCs w:val="24"/>
        </w:rPr>
        <w:t xml:space="preserve"> (pois a partir do levantamento da necessidade de uso da sala é possível determinar qual a melhor sala para ser disponibilizada).</w:t>
      </w:r>
    </w:p>
    <w:p w:rsidR="00494BB4" w:rsidRPr="006C14C1" w:rsidRDefault="00494BB4" w:rsidP="00494BB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C14C1">
        <w:rPr>
          <w:rFonts w:ascii="Times New Roman" w:hAnsi="Times New Roman" w:cs="Times New Roman"/>
          <w:b/>
          <w:sz w:val="24"/>
        </w:rPr>
        <w:t>Servidores:</w:t>
      </w:r>
    </w:p>
    <w:p w:rsidR="00494BB4" w:rsidRPr="006C14C1" w:rsidRDefault="00722327" w:rsidP="00494BB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lastRenderedPageBreak/>
        <w:t xml:space="preserve">Poderão realizar reservas de diferentes tipos </w:t>
      </w:r>
      <w:r w:rsidR="00494BB4" w:rsidRPr="006C14C1">
        <w:rPr>
          <w:rFonts w:ascii="Times New Roman" w:hAnsi="Times New Roman" w:cs="Times New Roman"/>
          <w:sz w:val="24"/>
          <w:szCs w:val="24"/>
        </w:rPr>
        <w:t>de sala</w:t>
      </w:r>
      <w:r w:rsidRPr="006C14C1">
        <w:rPr>
          <w:rFonts w:ascii="Times New Roman" w:hAnsi="Times New Roman" w:cs="Times New Roman"/>
          <w:sz w:val="24"/>
          <w:szCs w:val="24"/>
        </w:rPr>
        <w:t xml:space="preserve"> tais como: </w:t>
      </w:r>
      <w:r w:rsidR="00494BB4" w:rsidRPr="006C14C1">
        <w:rPr>
          <w:rFonts w:ascii="Times New Roman" w:hAnsi="Times New Roman" w:cs="Times New Roman"/>
          <w:sz w:val="24"/>
          <w:szCs w:val="24"/>
        </w:rPr>
        <w:t>didática, laboratórios ou auditório (para que não ocorra falha na reserva quanto à categoria</w:t>
      </w:r>
      <w:r w:rsidRPr="006C14C1">
        <w:rPr>
          <w:rFonts w:ascii="Times New Roman" w:hAnsi="Times New Roman" w:cs="Times New Roman"/>
          <w:sz w:val="24"/>
          <w:szCs w:val="24"/>
        </w:rPr>
        <w:t xml:space="preserve"> e a </w:t>
      </w:r>
      <w:r w:rsidRPr="006C14C1">
        <w:rPr>
          <w:rFonts w:ascii="Times New Roman" w:hAnsi="Times New Roman" w:cs="Times New Roman"/>
          <w:sz w:val="24"/>
          <w:szCs w:val="24"/>
        </w:rPr>
        <w:t>necessidade de uso da sala</w:t>
      </w:r>
      <w:r w:rsidR="00494BB4" w:rsidRPr="006C14C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94BB4" w:rsidRPr="006C14C1" w:rsidRDefault="00494BB4" w:rsidP="00494BB4">
      <w:pPr>
        <w:autoSpaceDE w:val="0"/>
        <w:autoSpaceDN w:val="0"/>
        <w:adjustRightInd w:val="0"/>
        <w:ind w:left="360" w:firstLine="708"/>
        <w:jc w:val="both"/>
        <w:rPr>
          <w:rFonts w:ascii="Times New Roman" w:hAnsi="Times New Roman" w:cs="Times New Roman"/>
          <w:b/>
          <w:sz w:val="24"/>
        </w:rPr>
      </w:pPr>
      <w:r w:rsidRPr="006C14C1">
        <w:rPr>
          <w:rFonts w:ascii="Times New Roman" w:hAnsi="Times New Roman" w:cs="Times New Roman"/>
          <w:b/>
          <w:sz w:val="24"/>
        </w:rPr>
        <w:t>Professores:</w:t>
      </w:r>
    </w:p>
    <w:p w:rsidR="00722327" w:rsidRPr="006C14C1" w:rsidRDefault="00722327" w:rsidP="0072232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 xml:space="preserve">Poderão realizar reservas de diferentes tipos de sala tais como: didática, laboratórios ou auditório (para que não ocorra falha na reserva quanto à categoria e a necessidade de uso da sala). </w:t>
      </w:r>
    </w:p>
    <w:p w:rsidR="00494BB4" w:rsidRPr="006C14C1" w:rsidRDefault="00494BB4" w:rsidP="00494BB4">
      <w:pPr>
        <w:rPr>
          <w:rFonts w:ascii="Times New Roman" w:hAnsi="Times New Roman" w:cs="Times New Roman"/>
          <w:sz w:val="24"/>
        </w:rPr>
      </w:pPr>
    </w:p>
    <w:p w:rsidR="00494BB4" w:rsidRPr="006C14C1" w:rsidRDefault="00494BB4" w:rsidP="00722327">
      <w:pPr>
        <w:pStyle w:val="Requisi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outlineLvl w:val="9"/>
        <w:rPr>
          <w:rFonts w:ascii="Times New Roman" w:hAnsi="Times New Roman"/>
          <w:sz w:val="24"/>
          <w:szCs w:val="24"/>
        </w:rPr>
      </w:pPr>
      <w:bookmarkStart w:id="79" w:name="__RefHeading__27_117254275"/>
      <w:bookmarkStart w:id="80" w:name="_Toc349224256"/>
      <w:bookmarkStart w:id="81" w:name="_Toc349035435"/>
      <w:bookmarkStart w:id="82" w:name="_Toc348941385"/>
      <w:bookmarkStart w:id="83" w:name="_Toc347741294"/>
      <w:bookmarkStart w:id="84" w:name="_Toc347730746"/>
      <w:bookmarkStart w:id="85" w:name="_Toc348711508"/>
      <w:bookmarkStart w:id="86" w:name="_Toc348711847"/>
      <w:bookmarkStart w:id="87" w:name="_Toc353436329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6C14C1">
        <w:rPr>
          <w:rFonts w:ascii="Times New Roman" w:hAnsi="Times New Roman"/>
          <w:sz w:val="24"/>
          <w:szCs w:val="24"/>
        </w:rPr>
        <w:t xml:space="preserve">Diagrama de Caso de Uso - Sistema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="00722327" w:rsidRPr="006C14C1">
        <w:rPr>
          <w:rFonts w:ascii="Times New Roman" w:hAnsi="Times New Roman"/>
          <w:sz w:val="24"/>
          <w:szCs w:val="24"/>
        </w:rPr>
        <w:t>ReservaJah</w:t>
      </w:r>
    </w:p>
    <w:p w:rsidR="00494BB4" w:rsidRPr="006C14C1" w:rsidRDefault="00494BB4" w:rsidP="00494BB4">
      <w:pPr>
        <w:pStyle w:val="Standard"/>
        <w:spacing w:line="360" w:lineRule="auto"/>
        <w:ind w:firstLine="431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sz w:val="24"/>
          <w:szCs w:val="24"/>
        </w:rPr>
        <w:t>Essa seção apresenta todos os requisitos funcionais da aplicação, especificados como casos de uso.</w:t>
      </w:r>
    </w:p>
    <w:p w:rsidR="00722327" w:rsidRPr="006C14C1" w:rsidRDefault="00722327" w:rsidP="00722327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1B2E79C" wp14:editId="376C1EC5">
            <wp:extent cx="5991224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39" cy="33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2" w:rsidRPr="006C14C1" w:rsidRDefault="00784732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6C14C1">
        <w:rPr>
          <w:rFonts w:ascii="Times New Roman" w:hAnsi="Times New Roman" w:cs="Times New Roman"/>
          <w:b/>
          <w:bCs/>
          <w:kern w:val="1"/>
          <w:sz w:val="24"/>
        </w:rPr>
        <w:br w:type="page"/>
      </w:r>
    </w:p>
    <w:p w:rsidR="00F85031" w:rsidRPr="006C14C1" w:rsidRDefault="00F8503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</w:p>
    <w:p w:rsidR="00F85031" w:rsidRPr="006C14C1" w:rsidRDefault="00F85031" w:rsidP="00F85031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6C14C1">
        <w:rPr>
          <w:rFonts w:ascii="Times New Roman" w:hAnsi="Times New Roman" w:cs="Times New Roman"/>
          <w:sz w:val="24"/>
          <w:szCs w:val="24"/>
        </w:rPr>
        <w:t xml:space="preserve"> </w:t>
      </w:r>
      <w:r w:rsidR="00722327" w:rsidRPr="006C14C1">
        <w:rPr>
          <w:rFonts w:ascii="Times New Roman" w:hAnsi="Times New Roman" w:cs="Times New Roman"/>
          <w:sz w:val="24"/>
          <w:szCs w:val="24"/>
        </w:rPr>
        <w:t>01</w:t>
      </w:r>
      <w:r w:rsidRPr="006C14C1">
        <w:rPr>
          <w:rFonts w:ascii="Times New Roman" w:hAnsi="Times New Roman" w:cs="Times New Roman"/>
          <w:sz w:val="24"/>
          <w:szCs w:val="24"/>
        </w:rPr>
        <w:t xml:space="preserve">: </w:t>
      </w:r>
      <w:r w:rsidR="00722327" w:rsidRPr="006C14C1">
        <w:rPr>
          <w:rFonts w:ascii="Times New Roman" w:hAnsi="Times New Roman" w:cs="Times New Roman"/>
          <w:sz w:val="24"/>
          <w:szCs w:val="24"/>
        </w:rPr>
        <w:t>Gerenciar Turma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784732" w:rsidRPr="006C14C1" w:rsidTr="00784732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5486" w:rsidRPr="006C14C1" w:rsidRDefault="00784732" w:rsidP="00784732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</w:t>
            </w:r>
            <w:r w:rsidR="00645486"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5486" w:rsidRPr="006C14C1" w:rsidRDefault="00645486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</w:p>
        </w:tc>
      </w:tr>
    </w:tbl>
    <w:p w:rsidR="00645486" w:rsidRPr="006C14C1" w:rsidRDefault="00645486" w:rsidP="00645486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 w:rsidR="00784732" w:rsidRPr="006C14C1">
        <w:rPr>
          <w:sz w:val="24"/>
          <w:szCs w:val="24"/>
        </w:rPr>
        <w:t>turma</w:t>
      </w:r>
      <w:r w:rsidRPr="006C14C1">
        <w:rPr>
          <w:sz w:val="24"/>
          <w:szCs w:val="24"/>
        </w:rPr>
        <w:t>s, o responsável por executar esta funcionalidade será o administrador do sistema.</w:t>
      </w:r>
    </w:p>
    <w:p w:rsidR="00645486" w:rsidRPr="006C14C1" w:rsidRDefault="00645486" w:rsidP="00645486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645486" w:rsidRPr="006C14C1" w:rsidRDefault="00645486" w:rsidP="00CC4C9A">
      <w:pPr>
        <w:pStyle w:val="Recuodecorpodetexto21"/>
        <w:tabs>
          <w:tab w:val="left" w:pos="645"/>
          <w:tab w:val="left" w:pos="825"/>
        </w:tabs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do sistema acess</w:t>
      </w:r>
      <w:r w:rsidR="00784732" w:rsidRPr="006C14C1">
        <w:rPr>
          <w:rFonts w:ascii="Times New Roman" w:hAnsi="Times New Roman" w:cs="Times New Roman"/>
          <w:color w:val="auto"/>
        </w:rPr>
        <w:t>a a página de cadastro de turma</w:t>
      </w:r>
      <w:r w:rsidRPr="006C14C1">
        <w:rPr>
          <w:rFonts w:ascii="Times New Roman" w:hAnsi="Times New Roman" w:cs="Times New Roman"/>
          <w:color w:val="auto"/>
        </w:rPr>
        <w:t>s do sistema.</w:t>
      </w:r>
    </w:p>
    <w:p w:rsidR="00645486" w:rsidRPr="006C14C1" w:rsidRDefault="00645486" w:rsidP="00CC4C9A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 w:rsidR="00784732" w:rsidRPr="006C14C1">
        <w:rPr>
          <w:rFonts w:ascii="Times New Roman" w:hAnsi="Times New Roman" w:cs="Times New Roman"/>
          <w:color w:val="auto"/>
        </w:rPr>
        <w:t>turma</w:t>
      </w:r>
      <w:r w:rsidRPr="006C14C1">
        <w:rPr>
          <w:rFonts w:ascii="Times New Roman" w:hAnsi="Times New Roman" w:cs="Times New Roman"/>
          <w:color w:val="auto"/>
        </w:rPr>
        <w:t xml:space="preserve"> sendo elas: inserção, consulta, alteração ou remoção.</w:t>
      </w:r>
    </w:p>
    <w:p w:rsidR="00645486" w:rsidRPr="006C14C1" w:rsidRDefault="00645486" w:rsidP="00645486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inserção.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="00784732"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45486" w:rsidRPr="006C14C1" w:rsidRDefault="00645486" w:rsidP="00645486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</w:t>
      </w:r>
      <w:r w:rsidR="00784732" w:rsidRPr="006C14C1">
        <w:rPr>
          <w:rStyle w:val="StrongEmphasis"/>
          <w:rFonts w:ascii="Times New Roman" w:hAnsi="Times New Roman" w:cs="Times New Roman"/>
          <w:bCs/>
          <w:color w:val="auto"/>
        </w:rPr>
        <w:t>cione a opção consulta de turma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o</w:t>
      </w:r>
      <w:r w:rsidR="00784732"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sistema apresenta uma nova página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com a lista de todas as </w:t>
      </w:r>
      <w:r w:rsidR="00784732" w:rsidRPr="006C14C1">
        <w:rPr>
          <w:rStyle w:val="StrongEmphasis"/>
          <w:rFonts w:ascii="Times New Roman" w:hAnsi="Times New Roman" w:cs="Times New Roman"/>
          <w:bCs/>
          <w:color w:val="auto"/>
        </w:rPr>
        <w:t>turmas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cadastradas no sistema.</w:t>
      </w:r>
    </w:p>
    <w:p w:rsidR="00645486" w:rsidRPr="006C14C1" w:rsidRDefault="00645486" w:rsidP="00645486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</w:t>
      </w:r>
      <w:r w:rsidR="00784732" w:rsidRPr="006C14C1">
        <w:rPr>
          <w:rStyle w:val="StrongEmphasis"/>
          <w:rFonts w:ascii="Times New Roman" w:hAnsi="Times New Roman" w:cs="Times New Roman"/>
          <w:bCs/>
          <w:color w:val="auto"/>
        </w:rPr>
        <w:t>ione a opção alteração de turmas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uma tela igual à tela de cadastro de </w:t>
      </w:r>
      <w:r w:rsidR="00784732" w:rsidRPr="006C14C1">
        <w:rPr>
          <w:rFonts w:ascii="Times New Roman" w:hAnsi="Times New Roman" w:cs="Times New Roman"/>
          <w:color w:val="auto"/>
        </w:rPr>
        <w:t>turma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45486" w:rsidRPr="006C14C1" w:rsidRDefault="00645486" w:rsidP="00645486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="00571A7D" w:rsidRPr="006C14C1">
        <w:rPr>
          <w:rStyle w:val="StrongEmphasis"/>
          <w:rFonts w:ascii="Times New Roman" w:hAnsi="Times New Roman" w:cs="Times New Roman"/>
          <w:bCs/>
          <w:color w:val="auto"/>
        </w:rPr>
        <w:t>administrador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</w:t>
      </w:r>
      <w:r w:rsidR="00784732" w:rsidRPr="006C14C1">
        <w:rPr>
          <w:rStyle w:val="StrongEmphasis"/>
          <w:rFonts w:ascii="Times New Roman" w:hAnsi="Times New Roman" w:cs="Times New Roman"/>
          <w:bCs/>
          <w:color w:val="auto"/>
        </w:rPr>
        <w:t>ecione a opção remoção de turmas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645486" w:rsidRPr="006C14C1" w:rsidRDefault="00645486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</w:t>
      </w:r>
      <w:r w:rsidR="00784732" w:rsidRPr="006C14C1">
        <w:rPr>
          <w:rFonts w:ascii="Times New Roman" w:hAnsi="Times New Roman" w:cs="Times New Roman"/>
          <w:color w:val="auto"/>
        </w:rPr>
        <w:t>a na tela de consulta de turma</w:t>
      </w:r>
      <w:r w:rsidRPr="006C14C1">
        <w:rPr>
          <w:rFonts w:ascii="Times New Roman" w:hAnsi="Times New Roman" w:cs="Times New Roman"/>
          <w:color w:val="auto"/>
        </w:rPr>
        <w:t xml:space="preserve"> uma lista das </w:t>
      </w:r>
      <w:r w:rsidR="00784732" w:rsidRPr="006C14C1">
        <w:rPr>
          <w:rFonts w:ascii="Times New Roman" w:hAnsi="Times New Roman" w:cs="Times New Roman"/>
          <w:color w:val="auto"/>
        </w:rPr>
        <w:t>turmas</w:t>
      </w:r>
      <w:r w:rsidRPr="006C14C1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645486" w:rsidRPr="006C14C1" w:rsidRDefault="00784732" w:rsidP="00645486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Após a escolha da turma</w:t>
      </w:r>
      <w:r w:rsidR="00645486"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645486" w:rsidRPr="006C14C1" w:rsidRDefault="00645486" w:rsidP="00645486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645486" w:rsidRPr="006C14C1" w:rsidRDefault="00645486" w:rsidP="00645486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645486" w:rsidRPr="006C14C1" w:rsidRDefault="00645486" w:rsidP="006454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Pr="006C14C1">
        <w:rPr>
          <w:rFonts w:ascii="Times New Roman" w:hAnsi="Times New Roman" w:cs="Times New Roman"/>
          <w:sz w:val="24"/>
        </w:rPr>
        <w:t xml:space="preserve"> cadastro de </w:t>
      </w:r>
      <w:r w:rsidR="00784732" w:rsidRPr="006C14C1">
        <w:rPr>
          <w:rFonts w:ascii="Times New Roman" w:hAnsi="Times New Roman" w:cs="Times New Roman"/>
          <w:sz w:val="24"/>
        </w:rPr>
        <w:t>turma</w:t>
      </w:r>
      <w:r w:rsidRPr="006C14C1">
        <w:rPr>
          <w:rFonts w:ascii="Times New Roman" w:hAnsi="Times New Roman" w:cs="Times New Roman"/>
          <w:sz w:val="24"/>
        </w:rPr>
        <w:t>.</w:t>
      </w:r>
    </w:p>
    <w:p w:rsidR="00645486" w:rsidRPr="006C14C1" w:rsidRDefault="00645486" w:rsidP="00645486">
      <w:pPr>
        <w:spacing w:line="360" w:lineRule="auto"/>
        <w:jc w:val="both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DB3A91" w:rsidRPr="006C14C1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6C14C1">
        <w:rPr>
          <w:rFonts w:ascii="Times New Roman" w:hAnsi="Times New Roman" w:cs="Times New Roman"/>
          <w:sz w:val="24"/>
        </w:rPr>
        <w:br w:type="page"/>
      </w:r>
    </w:p>
    <w:p w:rsidR="00897D75" w:rsidRPr="006C14C1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6C14C1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02</w:t>
      </w:r>
      <w:r w:rsidRPr="006C14C1">
        <w:rPr>
          <w:rFonts w:ascii="Times New Roman" w:hAnsi="Times New Roman" w:cs="Times New Roman"/>
          <w:sz w:val="24"/>
          <w:szCs w:val="24"/>
        </w:rPr>
        <w:t xml:space="preserve">: Gerenciar </w:t>
      </w:r>
      <w:r w:rsidRPr="006C14C1">
        <w:rPr>
          <w:rFonts w:ascii="Times New Roman" w:hAnsi="Times New Roman" w:cs="Times New Roman"/>
          <w:sz w:val="24"/>
          <w:szCs w:val="24"/>
        </w:rPr>
        <w:t>Sala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592118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118" w:rsidRPr="006C14C1" w:rsidRDefault="00592118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92118" w:rsidRPr="006C14C1" w:rsidRDefault="00592118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</w:p>
        </w:tc>
      </w:tr>
    </w:tbl>
    <w:p w:rsidR="00592118" w:rsidRPr="006C14C1" w:rsidRDefault="00592118" w:rsidP="00592118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 w:rsidRPr="006C14C1">
        <w:rPr>
          <w:sz w:val="24"/>
          <w:szCs w:val="24"/>
        </w:rPr>
        <w:t>sal</w:t>
      </w:r>
      <w:r w:rsidRPr="006C14C1">
        <w:rPr>
          <w:sz w:val="24"/>
          <w:szCs w:val="24"/>
        </w:rPr>
        <w:t>as, o responsável por executar esta funcionalidade será o administrador do sistema.</w:t>
      </w:r>
    </w:p>
    <w:p w:rsidR="00592118" w:rsidRPr="006C14C1" w:rsidRDefault="00592118" w:rsidP="00592118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592118" w:rsidRPr="006C14C1" w:rsidRDefault="00592118" w:rsidP="00CC4C9A">
      <w:pPr>
        <w:pStyle w:val="Recuodecorpodetexto21"/>
        <w:tabs>
          <w:tab w:val="left" w:pos="645"/>
          <w:tab w:val="left" w:pos="825"/>
        </w:tabs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do sistema acess</w:t>
      </w:r>
      <w:r w:rsidRPr="006C14C1">
        <w:rPr>
          <w:rFonts w:ascii="Times New Roman" w:hAnsi="Times New Roman" w:cs="Times New Roman"/>
          <w:color w:val="auto"/>
        </w:rPr>
        <w:t>a a página de cadastro de sal</w:t>
      </w:r>
      <w:r w:rsidRPr="006C14C1">
        <w:rPr>
          <w:rFonts w:ascii="Times New Roman" w:hAnsi="Times New Roman" w:cs="Times New Roman"/>
          <w:color w:val="auto"/>
        </w:rPr>
        <w:t>as do sistema.</w:t>
      </w:r>
    </w:p>
    <w:p w:rsidR="00592118" w:rsidRPr="006C14C1" w:rsidRDefault="00592118" w:rsidP="00CC4C9A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 w:rsidRPr="006C14C1">
        <w:rPr>
          <w:rFonts w:ascii="Times New Roman" w:hAnsi="Times New Roman" w:cs="Times New Roman"/>
          <w:color w:val="auto"/>
        </w:rPr>
        <w:t>sal</w:t>
      </w:r>
      <w:r w:rsidRPr="006C14C1">
        <w:rPr>
          <w:rFonts w:ascii="Times New Roman" w:hAnsi="Times New Roman" w:cs="Times New Roman"/>
          <w:color w:val="auto"/>
        </w:rPr>
        <w:t>a sendo elas: inserção, consulta, alteração ou remoção.</w:t>
      </w:r>
    </w:p>
    <w:p w:rsidR="00592118" w:rsidRPr="006C14C1" w:rsidRDefault="00592118" w:rsidP="00592118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inserção.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592118" w:rsidRPr="006C14C1" w:rsidRDefault="00592118" w:rsidP="00592118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cione a opção consulta de salas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o sistema apresenta uma nova página com a lista de todas as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salas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cadastradas no sistema.</w:t>
      </w:r>
    </w:p>
    <w:p w:rsidR="00592118" w:rsidRPr="006C14C1" w:rsidRDefault="00592118" w:rsidP="00592118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alteração de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salas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uma tela igual à tela de cadastro de</w:t>
      </w:r>
      <w:r w:rsidRPr="006C14C1">
        <w:rPr>
          <w:rFonts w:ascii="Times New Roman" w:hAnsi="Times New Roman" w:cs="Times New Roman"/>
          <w:color w:val="auto"/>
        </w:rPr>
        <w:t xml:space="preserve"> sala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592118" w:rsidRPr="006C14C1" w:rsidRDefault="00592118" w:rsidP="00592118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="00571A7D" w:rsidRPr="006C14C1">
        <w:rPr>
          <w:rStyle w:val="StrongEmphasis"/>
          <w:rFonts w:ascii="Times New Roman" w:hAnsi="Times New Roman" w:cs="Times New Roman"/>
          <w:bCs/>
          <w:color w:val="auto"/>
        </w:rPr>
        <w:t>administrador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e a opção remoção de sal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as.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</w:t>
      </w:r>
      <w:r w:rsidRPr="006C14C1">
        <w:rPr>
          <w:rFonts w:ascii="Times New Roman" w:hAnsi="Times New Roman" w:cs="Times New Roman"/>
          <w:color w:val="auto"/>
        </w:rPr>
        <w:t>a na tela de consulta de sala</w:t>
      </w:r>
      <w:r w:rsidRPr="006C14C1">
        <w:rPr>
          <w:rFonts w:ascii="Times New Roman" w:hAnsi="Times New Roman" w:cs="Times New Roman"/>
          <w:color w:val="auto"/>
        </w:rPr>
        <w:t xml:space="preserve"> uma lista das </w:t>
      </w:r>
      <w:r w:rsidRPr="006C14C1">
        <w:rPr>
          <w:rFonts w:ascii="Times New Roman" w:hAnsi="Times New Roman" w:cs="Times New Roman"/>
          <w:color w:val="auto"/>
        </w:rPr>
        <w:t>salas</w:t>
      </w:r>
      <w:r w:rsidRPr="006C14C1">
        <w:rPr>
          <w:rFonts w:ascii="Times New Roman" w:hAnsi="Times New Roman" w:cs="Times New Roman"/>
          <w:color w:val="auto"/>
        </w:rPr>
        <w:t xml:space="preserve"> cadastradas para o administrador escolher qual remover.</w:t>
      </w:r>
    </w:p>
    <w:p w:rsidR="00592118" w:rsidRPr="006C14C1" w:rsidRDefault="00592118" w:rsidP="00592118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Após</w:t>
      </w:r>
      <w:r w:rsidRPr="006C14C1">
        <w:rPr>
          <w:rFonts w:ascii="Times New Roman" w:hAnsi="Times New Roman" w:cs="Times New Roman"/>
          <w:color w:val="auto"/>
        </w:rPr>
        <w:t xml:space="preserve"> a escolha da sala</w:t>
      </w:r>
      <w:r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592118" w:rsidRPr="006C14C1" w:rsidRDefault="00592118" w:rsidP="00592118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592118" w:rsidRPr="006C14C1" w:rsidRDefault="00592118" w:rsidP="00592118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592118" w:rsidRPr="006C14C1" w:rsidRDefault="00592118" w:rsidP="005921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Pr="006C14C1">
        <w:rPr>
          <w:rFonts w:ascii="Times New Roman" w:hAnsi="Times New Roman" w:cs="Times New Roman"/>
          <w:sz w:val="24"/>
        </w:rPr>
        <w:t xml:space="preserve"> cadastro de </w:t>
      </w:r>
      <w:r w:rsidRPr="006C14C1">
        <w:rPr>
          <w:rFonts w:ascii="Times New Roman" w:hAnsi="Times New Roman" w:cs="Times New Roman"/>
          <w:sz w:val="24"/>
        </w:rPr>
        <w:t>sala</w:t>
      </w:r>
      <w:r w:rsidRPr="006C14C1">
        <w:rPr>
          <w:rFonts w:ascii="Times New Roman" w:hAnsi="Times New Roman" w:cs="Times New Roman"/>
          <w:sz w:val="24"/>
        </w:rPr>
        <w:t>.</w:t>
      </w:r>
    </w:p>
    <w:p w:rsidR="00592118" w:rsidRPr="006C14C1" w:rsidRDefault="00592118" w:rsidP="006C14C1">
      <w:pPr>
        <w:spacing w:line="360" w:lineRule="auto"/>
        <w:jc w:val="both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DB3A91" w:rsidRPr="006C14C1" w:rsidRDefault="00DB3A91">
      <w:pPr>
        <w:suppressAutoHyphens w:val="0"/>
        <w:rPr>
          <w:rFonts w:ascii="Times New Roman" w:hAnsi="Times New Roman" w:cs="Times New Roman"/>
          <w:b/>
          <w:bCs/>
          <w:kern w:val="1"/>
          <w:sz w:val="24"/>
        </w:rPr>
      </w:pPr>
      <w:r w:rsidRPr="006C14C1">
        <w:rPr>
          <w:rFonts w:ascii="Times New Roman" w:hAnsi="Times New Roman" w:cs="Times New Roman"/>
          <w:sz w:val="24"/>
        </w:rPr>
        <w:br w:type="page"/>
      </w:r>
    </w:p>
    <w:p w:rsidR="00CC4C9A" w:rsidRPr="006C14C1" w:rsidRDefault="00CC4C9A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</w:p>
    <w:p w:rsidR="00897D75" w:rsidRPr="006C14C1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6C14C1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03</w:t>
      </w:r>
      <w:r w:rsidRPr="006C14C1">
        <w:rPr>
          <w:rFonts w:ascii="Times New Roman" w:hAnsi="Times New Roman" w:cs="Times New Roman"/>
          <w:sz w:val="24"/>
          <w:szCs w:val="24"/>
        </w:rPr>
        <w:t xml:space="preserve">: Gerenciar </w:t>
      </w:r>
      <w:r w:rsidRPr="006C14C1">
        <w:rPr>
          <w:rFonts w:ascii="Times New Roman" w:hAnsi="Times New Roman" w:cs="Times New Roman"/>
          <w:sz w:val="24"/>
          <w:szCs w:val="24"/>
        </w:rPr>
        <w:t>Bloco</w:t>
      </w:r>
      <w:r w:rsidR="00CC4C9A" w:rsidRPr="006C14C1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CC4C9A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C4C9A" w:rsidRPr="006C14C1" w:rsidRDefault="00CC4C9A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C4C9A" w:rsidRPr="006C14C1" w:rsidRDefault="00CC4C9A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</w:p>
        </w:tc>
      </w:tr>
    </w:tbl>
    <w:p w:rsidR="00CC4C9A" w:rsidRPr="006C14C1" w:rsidRDefault="00CC4C9A" w:rsidP="00CC4C9A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 w:rsidRPr="006C14C1">
        <w:rPr>
          <w:sz w:val="24"/>
          <w:szCs w:val="24"/>
        </w:rPr>
        <w:t>blocos</w:t>
      </w:r>
      <w:r w:rsidRPr="006C14C1">
        <w:rPr>
          <w:sz w:val="24"/>
          <w:szCs w:val="24"/>
        </w:rPr>
        <w:t>, o responsável por executar esta funcionalidade será o administrador do sistema.</w:t>
      </w:r>
    </w:p>
    <w:p w:rsidR="00CC4C9A" w:rsidRPr="006C14C1" w:rsidRDefault="00CC4C9A" w:rsidP="00CC4C9A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CC4C9A" w:rsidRPr="006C14C1" w:rsidRDefault="00CC4C9A" w:rsidP="00CC4C9A">
      <w:pPr>
        <w:pStyle w:val="Recuodecorpodetexto21"/>
        <w:tabs>
          <w:tab w:val="left" w:pos="645"/>
          <w:tab w:val="left" w:pos="825"/>
        </w:tabs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administrador do sistema acessa a página de cadastro de </w:t>
      </w:r>
      <w:r w:rsidRPr="006C14C1">
        <w:rPr>
          <w:rFonts w:ascii="Times New Roman" w:hAnsi="Times New Roman" w:cs="Times New Roman"/>
          <w:color w:val="auto"/>
        </w:rPr>
        <w:t>blocos</w:t>
      </w:r>
      <w:r w:rsidRPr="006C14C1">
        <w:rPr>
          <w:rFonts w:ascii="Times New Roman" w:hAnsi="Times New Roman" w:cs="Times New Roman"/>
          <w:color w:val="auto"/>
        </w:rPr>
        <w:t xml:space="preserve"> do sistema.</w:t>
      </w:r>
    </w:p>
    <w:p w:rsidR="00CC4C9A" w:rsidRPr="006C14C1" w:rsidRDefault="00CC4C9A" w:rsidP="00CC4C9A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 w:rsidRPr="006C14C1">
        <w:rPr>
          <w:rFonts w:ascii="Times New Roman" w:hAnsi="Times New Roman" w:cs="Times New Roman"/>
          <w:color w:val="auto"/>
        </w:rPr>
        <w:t>blocos</w:t>
      </w:r>
      <w:r w:rsidRPr="006C14C1">
        <w:rPr>
          <w:rFonts w:ascii="Times New Roman" w:hAnsi="Times New Roman" w:cs="Times New Roman"/>
          <w:color w:val="auto"/>
        </w:rPr>
        <w:t xml:space="preserve"> sendo elas: inserção, consulta, alteração ou remoção.</w:t>
      </w:r>
    </w:p>
    <w:p w:rsidR="00CC4C9A" w:rsidRPr="006C14C1" w:rsidRDefault="00CC4C9A" w:rsidP="00CC4C9A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inserção.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CC4C9A" w:rsidRPr="006C14C1" w:rsidRDefault="00CC4C9A" w:rsidP="00CC4C9A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consulta de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blocos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o sistema apresenta uma nova página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com a lista de todo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s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o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 blocos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cadastrado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 no sistema.</w:t>
      </w:r>
    </w:p>
    <w:p w:rsidR="00CC4C9A" w:rsidRPr="006C14C1" w:rsidRDefault="00CC4C9A" w:rsidP="00CC4C9A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alteração de blocos.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uma tela igual à tela de cadastro de </w:t>
      </w:r>
      <w:r w:rsidRPr="006C14C1">
        <w:rPr>
          <w:rFonts w:ascii="Times New Roman" w:hAnsi="Times New Roman" w:cs="Times New Roman"/>
          <w:color w:val="auto"/>
        </w:rPr>
        <w:t>blocos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CC4C9A" w:rsidRPr="006C14C1" w:rsidRDefault="00CC4C9A" w:rsidP="00CC4C9A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="00571A7D" w:rsidRPr="006C14C1">
        <w:rPr>
          <w:rStyle w:val="StrongEmphasis"/>
          <w:rFonts w:ascii="Times New Roman" w:hAnsi="Times New Roman" w:cs="Times New Roman"/>
          <w:bCs/>
          <w:color w:val="auto"/>
        </w:rPr>
        <w:t>administrador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e a opção remoção de </w:t>
      </w:r>
      <w:r w:rsidR="00DB3A91" w:rsidRPr="006C14C1">
        <w:rPr>
          <w:rStyle w:val="StrongEmphasis"/>
          <w:rFonts w:ascii="Times New Roman" w:hAnsi="Times New Roman" w:cs="Times New Roman"/>
          <w:bCs/>
          <w:color w:val="auto"/>
        </w:rPr>
        <w:t>blocos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</w:t>
      </w:r>
      <w:r w:rsidR="00DB3A91" w:rsidRPr="006C14C1">
        <w:rPr>
          <w:rFonts w:ascii="Times New Roman" w:hAnsi="Times New Roman" w:cs="Times New Roman"/>
          <w:color w:val="auto"/>
        </w:rPr>
        <w:t>a na tela de consulta de bloco uma lista do</w:t>
      </w:r>
      <w:r w:rsidRPr="006C14C1">
        <w:rPr>
          <w:rFonts w:ascii="Times New Roman" w:hAnsi="Times New Roman" w:cs="Times New Roman"/>
          <w:color w:val="auto"/>
        </w:rPr>
        <w:t xml:space="preserve">s </w:t>
      </w:r>
      <w:r w:rsidR="00DB3A91" w:rsidRPr="006C14C1">
        <w:rPr>
          <w:rFonts w:ascii="Times New Roman" w:hAnsi="Times New Roman" w:cs="Times New Roman"/>
          <w:color w:val="auto"/>
        </w:rPr>
        <w:t>blocos cadastrado</w:t>
      </w:r>
      <w:r w:rsidRPr="006C14C1">
        <w:rPr>
          <w:rFonts w:ascii="Times New Roman" w:hAnsi="Times New Roman" w:cs="Times New Roman"/>
          <w:color w:val="auto"/>
        </w:rPr>
        <w:t>s para o administrador escolher qual remover.</w:t>
      </w:r>
    </w:p>
    <w:p w:rsidR="00CC4C9A" w:rsidRPr="006C14C1" w:rsidRDefault="00CC4C9A" w:rsidP="00CC4C9A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Após</w:t>
      </w:r>
      <w:r w:rsidR="00DB3A91" w:rsidRPr="006C14C1">
        <w:rPr>
          <w:rFonts w:ascii="Times New Roman" w:hAnsi="Times New Roman" w:cs="Times New Roman"/>
          <w:color w:val="auto"/>
        </w:rPr>
        <w:t xml:space="preserve"> a escolha do bloco</w:t>
      </w:r>
      <w:r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CC4C9A" w:rsidRPr="006C14C1" w:rsidRDefault="00CC4C9A" w:rsidP="00CC4C9A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CC4C9A" w:rsidRPr="006C14C1" w:rsidRDefault="00CC4C9A" w:rsidP="00CC4C9A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CC4C9A" w:rsidRPr="006C14C1" w:rsidRDefault="00CC4C9A" w:rsidP="00CC4C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="00DB3A91" w:rsidRPr="006C14C1">
        <w:rPr>
          <w:rFonts w:ascii="Times New Roman" w:hAnsi="Times New Roman" w:cs="Times New Roman"/>
          <w:sz w:val="24"/>
        </w:rPr>
        <w:t xml:space="preserve"> cadastro de blocos</w:t>
      </w:r>
      <w:r w:rsidRPr="006C14C1">
        <w:rPr>
          <w:rFonts w:ascii="Times New Roman" w:hAnsi="Times New Roman" w:cs="Times New Roman"/>
          <w:sz w:val="24"/>
        </w:rPr>
        <w:t>.</w:t>
      </w:r>
    </w:p>
    <w:p w:rsidR="00CC4C9A" w:rsidRPr="006C14C1" w:rsidRDefault="00CC4C9A" w:rsidP="006C14C1">
      <w:pPr>
        <w:spacing w:line="360" w:lineRule="auto"/>
        <w:jc w:val="both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DB3A91" w:rsidRPr="006C14C1" w:rsidRDefault="00DB3A91">
      <w:pPr>
        <w:suppressAutoHyphens w:val="0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br w:type="page"/>
      </w:r>
    </w:p>
    <w:p w:rsidR="00DB3A91" w:rsidRPr="006C14C1" w:rsidRDefault="00DB3A91" w:rsidP="00DB3A91">
      <w:pPr>
        <w:rPr>
          <w:rFonts w:ascii="Times New Roman" w:hAnsi="Times New Roman" w:cs="Times New Roman"/>
          <w:sz w:val="24"/>
          <w:lang w:eastAsia="ar-SA"/>
        </w:rPr>
      </w:pPr>
    </w:p>
    <w:p w:rsidR="00897D75" w:rsidRPr="006C14C1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6C14C1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04</w:t>
      </w:r>
      <w:r w:rsidRPr="006C14C1">
        <w:rPr>
          <w:rFonts w:ascii="Times New Roman" w:hAnsi="Times New Roman" w:cs="Times New Roman"/>
          <w:sz w:val="24"/>
          <w:szCs w:val="24"/>
        </w:rPr>
        <w:t xml:space="preserve">: Gerenciar </w:t>
      </w:r>
      <w:r w:rsidRPr="006C14C1">
        <w:rPr>
          <w:rFonts w:ascii="Times New Roman" w:hAnsi="Times New Roman" w:cs="Times New Roman"/>
          <w:sz w:val="24"/>
          <w:szCs w:val="24"/>
        </w:rPr>
        <w:t>Professores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DB3A91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3A91" w:rsidRPr="006C14C1" w:rsidRDefault="00DB3A91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3A91" w:rsidRPr="006C14C1" w:rsidRDefault="00DB3A91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</w:p>
        </w:tc>
      </w:tr>
    </w:tbl>
    <w:p w:rsidR="00DB3A91" w:rsidRPr="006C14C1" w:rsidRDefault="00DB3A91" w:rsidP="00DB3A91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 w:rsidR="006C14C1" w:rsidRPr="006C14C1">
        <w:rPr>
          <w:sz w:val="24"/>
          <w:szCs w:val="24"/>
        </w:rPr>
        <w:t>professore</w:t>
      </w:r>
      <w:r w:rsidRPr="006C14C1">
        <w:rPr>
          <w:sz w:val="24"/>
          <w:szCs w:val="24"/>
        </w:rPr>
        <w:t>s, o responsável por executar esta funcionalidade será o administrador do sistema.</w:t>
      </w:r>
    </w:p>
    <w:p w:rsidR="00DB3A91" w:rsidRPr="006C14C1" w:rsidRDefault="00DB3A91" w:rsidP="00DB3A91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DB3A91" w:rsidRPr="006C14C1" w:rsidRDefault="00DB3A91" w:rsidP="00DB3A91">
      <w:pPr>
        <w:pStyle w:val="Recuodecorpodetexto21"/>
        <w:tabs>
          <w:tab w:val="left" w:pos="645"/>
          <w:tab w:val="left" w:pos="825"/>
        </w:tabs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administrador do sistema acessa a página de cadastro de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professores</w:t>
      </w:r>
      <w:r w:rsidRPr="006C14C1">
        <w:rPr>
          <w:rFonts w:ascii="Times New Roman" w:hAnsi="Times New Roman" w:cs="Times New Roman"/>
          <w:color w:val="auto"/>
        </w:rPr>
        <w:t xml:space="preserve"> do sistema.</w:t>
      </w:r>
    </w:p>
    <w:p w:rsidR="00DB3A91" w:rsidRPr="006C14C1" w:rsidRDefault="00DB3A91" w:rsidP="00DB3A91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professores</w:t>
      </w:r>
      <w:r w:rsidRPr="006C14C1">
        <w:rPr>
          <w:rFonts w:ascii="Times New Roman" w:hAnsi="Times New Roman" w:cs="Times New Roman"/>
          <w:color w:val="auto"/>
        </w:rPr>
        <w:t xml:space="preserve"> sendo elas: inserção, consulta, alteração ou remoção.</w:t>
      </w:r>
    </w:p>
    <w:p w:rsidR="00DB3A91" w:rsidRPr="006C14C1" w:rsidRDefault="00DB3A91" w:rsidP="00DB3A9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inserção.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DB3A91" w:rsidRPr="006C14C1" w:rsidRDefault="00DB3A91" w:rsidP="00DB3A9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consulta de 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professores</w:t>
      </w:r>
      <w:r w:rsidR="006C14C1"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o sistema apresenta uma nova página com a lista de todos os 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professores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cadastrados no sistema.</w:t>
      </w:r>
    </w:p>
    <w:p w:rsidR="00DB3A91" w:rsidRPr="006C14C1" w:rsidRDefault="00DB3A91" w:rsidP="00DB3A9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alteração de 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professores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uma tela igual à tela de cadastro de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professores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DB3A91" w:rsidRPr="006C14C1" w:rsidRDefault="00DB3A91" w:rsidP="00DB3A9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="00571A7D" w:rsidRPr="006C14C1">
        <w:rPr>
          <w:rStyle w:val="StrongEmphasis"/>
          <w:rFonts w:ascii="Times New Roman" w:hAnsi="Times New Roman" w:cs="Times New Roman"/>
          <w:bCs/>
          <w:color w:val="auto"/>
        </w:rPr>
        <w:t>administrador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selecione a opção remoção de 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professores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na tela de consulta de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professores</w:t>
      </w:r>
      <w:r w:rsidRPr="006C14C1">
        <w:rPr>
          <w:rFonts w:ascii="Times New Roman" w:hAnsi="Times New Roman" w:cs="Times New Roman"/>
          <w:color w:val="auto"/>
        </w:rPr>
        <w:t xml:space="preserve"> uma lista dos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professores</w:t>
      </w:r>
      <w:r w:rsidR="006C14C1" w:rsidRPr="006C14C1">
        <w:rPr>
          <w:rFonts w:ascii="Times New Roman" w:hAnsi="Times New Roman" w:cs="Times New Roman"/>
          <w:color w:val="auto"/>
        </w:rPr>
        <w:t xml:space="preserve"> </w:t>
      </w:r>
      <w:r w:rsidRPr="006C14C1">
        <w:rPr>
          <w:rFonts w:ascii="Times New Roman" w:hAnsi="Times New Roman" w:cs="Times New Roman"/>
          <w:color w:val="auto"/>
        </w:rPr>
        <w:t>cadastrados para o administrador escolher qual remover.</w:t>
      </w:r>
    </w:p>
    <w:p w:rsidR="00DB3A91" w:rsidRPr="006C14C1" w:rsidRDefault="00DB3A91" w:rsidP="00DB3A9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Após a escolha do </w:t>
      </w:r>
      <w:r w:rsidR="006C14C1"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professor</w:t>
      </w:r>
      <w:r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DB3A91" w:rsidRPr="006C14C1" w:rsidRDefault="00DB3A91" w:rsidP="00DB3A91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DB3A91" w:rsidRPr="006C14C1" w:rsidRDefault="00DB3A91" w:rsidP="00DB3A91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DB3A91" w:rsidRPr="006C14C1" w:rsidRDefault="00DB3A91" w:rsidP="00DB3A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="006C14C1" w:rsidRPr="006C14C1">
        <w:rPr>
          <w:rFonts w:ascii="Times New Roman" w:hAnsi="Times New Roman" w:cs="Times New Roman"/>
          <w:sz w:val="24"/>
        </w:rPr>
        <w:t xml:space="preserve"> cadastro de </w:t>
      </w:r>
      <w:r w:rsidR="006C14C1" w:rsidRPr="006C14C1">
        <w:rPr>
          <w:rFonts w:ascii="Times New Roman" w:hAnsi="Times New Roman" w:cs="Times New Roman"/>
          <w:bCs/>
          <w:kern w:val="3"/>
          <w:sz w:val="24"/>
          <w:lang w:eastAsia="zh-CN"/>
        </w:rPr>
        <w:t>professor</w:t>
      </w:r>
      <w:r w:rsidR="006C14C1" w:rsidRPr="006C14C1">
        <w:rPr>
          <w:rFonts w:ascii="Times New Roman" w:hAnsi="Times New Roman" w:cs="Times New Roman"/>
          <w:bCs/>
          <w:kern w:val="3"/>
          <w:sz w:val="24"/>
          <w:lang w:eastAsia="zh-CN"/>
        </w:rPr>
        <w:t>es</w:t>
      </w:r>
      <w:r w:rsidRPr="006C14C1">
        <w:rPr>
          <w:rFonts w:ascii="Times New Roman" w:hAnsi="Times New Roman" w:cs="Times New Roman"/>
          <w:sz w:val="24"/>
        </w:rPr>
        <w:t>.</w:t>
      </w:r>
    </w:p>
    <w:p w:rsidR="00DB3A91" w:rsidRPr="006C14C1" w:rsidRDefault="00DB3A91" w:rsidP="006C14C1">
      <w:pPr>
        <w:spacing w:line="360" w:lineRule="auto"/>
        <w:jc w:val="both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667B07" w:rsidRPr="006C14C1" w:rsidRDefault="00667B07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  <w:r w:rsidRPr="006C14C1">
        <w:rPr>
          <w:rFonts w:ascii="Times New Roman" w:hAnsi="Times New Roman" w:cs="Times New Roman"/>
          <w:sz w:val="24"/>
        </w:rPr>
        <w:br w:type="page"/>
      </w:r>
    </w:p>
    <w:p w:rsidR="00DB3A91" w:rsidRPr="006C14C1" w:rsidRDefault="00DB3A91" w:rsidP="00DB3A91">
      <w:pPr>
        <w:pStyle w:val="Subttulo"/>
        <w:rPr>
          <w:rFonts w:ascii="Times New Roman" w:hAnsi="Times New Roman" w:cs="Times New Roman"/>
          <w:i w:val="0"/>
        </w:rPr>
      </w:pPr>
    </w:p>
    <w:p w:rsidR="00897D75" w:rsidRPr="006C14C1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6C14C1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05</w:t>
      </w:r>
      <w:r w:rsidRPr="006C14C1">
        <w:rPr>
          <w:rFonts w:ascii="Times New Roman" w:hAnsi="Times New Roman" w:cs="Times New Roman"/>
          <w:sz w:val="24"/>
          <w:szCs w:val="24"/>
        </w:rPr>
        <w:t xml:space="preserve">: Gerenciar </w:t>
      </w:r>
      <w:r w:rsidRPr="006C14C1">
        <w:rPr>
          <w:rFonts w:ascii="Times New Roman" w:hAnsi="Times New Roman" w:cs="Times New Roman"/>
          <w:sz w:val="24"/>
          <w:szCs w:val="24"/>
        </w:rPr>
        <w:t>Alunos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6C14C1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C14C1" w:rsidRPr="006C14C1" w:rsidRDefault="00667B07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6C14C1"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C14C1" w:rsidRPr="006C14C1" w:rsidRDefault="006C14C1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</w:p>
        </w:tc>
      </w:tr>
    </w:tbl>
    <w:p w:rsidR="006C14C1" w:rsidRPr="006C14C1" w:rsidRDefault="006C14C1" w:rsidP="006C14C1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>
        <w:rPr>
          <w:sz w:val="24"/>
          <w:szCs w:val="24"/>
        </w:rPr>
        <w:t>aluno</w:t>
      </w:r>
      <w:r w:rsidRPr="006C14C1">
        <w:rPr>
          <w:sz w:val="24"/>
          <w:szCs w:val="24"/>
        </w:rPr>
        <w:t>s, o responsável por executar esta funcionalidade será o administrador do sistema.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Cs/>
          <w:sz w:val="24"/>
          <w:szCs w:val="24"/>
        </w:rPr>
        <w:t>O administrador do sistema acessa a página de cadastro de alunos</w:t>
      </w:r>
      <w:r w:rsidRPr="006C14C1">
        <w:rPr>
          <w:rFonts w:ascii="Times New Roman" w:hAnsi="Times New Roman"/>
          <w:sz w:val="24"/>
          <w:szCs w:val="24"/>
        </w:rPr>
        <w:t xml:space="preserve"> do sistema.</w:t>
      </w:r>
    </w:p>
    <w:p w:rsidR="006C14C1" w:rsidRPr="006C14C1" w:rsidRDefault="006C14C1" w:rsidP="006C14C1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bCs/>
          <w:color w:val="auto"/>
          <w:kern w:val="3"/>
          <w:lang w:eastAsia="zh-CN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alunos sendo elas: inserção, consulta, alteração ou remoção.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 selecione a opção inserção.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consulta de </w:t>
      </w:r>
      <w:r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aluno</w:t>
      </w:r>
      <w:r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o sistema apresenta uma nova página com a lista de todos os </w:t>
      </w:r>
      <w:r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aluno</w:t>
      </w:r>
      <w:r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cadastrados no sistema.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selecione a opção alteração de </w:t>
      </w:r>
      <w:r>
        <w:rPr>
          <w:rStyle w:val="StrongEmphasis"/>
          <w:rFonts w:ascii="Times New Roman" w:hAnsi="Times New Roman" w:cs="Times New Roman"/>
          <w:bCs/>
          <w:color w:val="auto"/>
        </w:rPr>
        <w:t>aluno</w:t>
      </w:r>
      <w:r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s.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uma tela igual à tela de cadastro de </w:t>
      </w:r>
      <w:r>
        <w:rPr>
          <w:rFonts w:ascii="Times New Roman" w:hAnsi="Times New Roman" w:cs="Times New Roman"/>
          <w:bCs/>
          <w:color w:val="auto"/>
          <w:kern w:val="3"/>
          <w:lang w:eastAsia="zh-CN"/>
        </w:rPr>
        <w:t>aluno</w:t>
      </w:r>
      <w:r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s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C14C1" w:rsidRPr="006C14C1" w:rsidRDefault="00571A7D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administrador</w:t>
      </w:r>
      <w:r w:rsidR="006C14C1"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selecione a opção remoção de </w:t>
      </w:r>
      <w:r w:rsid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aluno</w:t>
      </w:r>
      <w:r w:rsidR="006C14C1"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s</w:t>
      </w:r>
      <w:r w:rsidR="006C14C1"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na tela de consulta de </w:t>
      </w:r>
      <w:r>
        <w:rPr>
          <w:rFonts w:ascii="Times New Roman" w:hAnsi="Times New Roman" w:cs="Times New Roman"/>
          <w:bCs/>
          <w:color w:val="auto"/>
          <w:kern w:val="3"/>
          <w:lang w:eastAsia="zh-CN"/>
        </w:rPr>
        <w:t>aluno</w:t>
      </w:r>
      <w:r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s</w:t>
      </w:r>
      <w:r w:rsidRPr="006C14C1">
        <w:rPr>
          <w:rFonts w:ascii="Times New Roman" w:hAnsi="Times New Roman" w:cs="Times New Roman"/>
          <w:color w:val="auto"/>
        </w:rPr>
        <w:t xml:space="preserve"> uma lista dos </w:t>
      </w:r>
      <w:r>
        <w:rPr>
          <w:rFonts w:ascii="Times New Roman" w:hAnsi="Times New Roman" w:cs="Times New Roman"/>
          <w:color w:val="auto"/>
        </w:rPr>
        <w:t>alunos</w:t>
      </w:r>
      <w:r w:rsidRPr="006C14C1">
        <w:rPr>
          <w:rFonts w:ascii="Times New Roman" w:hAnsi="Times New Roman" w:cs="Times New Roman"/>
          <w:color w:val="auto"/>
        </w:rPr>
        <w:t xml:space="preserve"> cadastrados para o administrador escolher qual remover.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Após a escolha do </w:t>
      </w:r>
      <w:r w:rsidR="00571A7D">
        <w:rPr>
          <w:rFonts w:ascii="Times New Roman" w:hAnsi="Times New Roman" w:cs="Times New Roman"/>
          <w:bCs/>
          <w:color w:val="auto"/>
          <w:kern w:val="3"/>
          <w:lang w:eastAsia="zh-CN"/>
        </w:rPr>
        <w:t>aluno</w:t>
      </w:r>
      <w:r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6C14C1" w:rsidRPr="006C14C1" w:rsidRDefault="006C14C1" w:rsidP="006C14C1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6C14C1" w:rsidRPr="006C14C1" w:rsidRDefault="006C14C1" w:rsidP="006C14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Pr="006C14C1">
        <w:rPr>
          <w:rFonts w:ascii="Times New Roman" w:hAnsi="Times New Roman" w:cs="Times New Roman"/>
          <w:sz w:val="24"/>
        </w:rPr>
        <w:t xml:space="preserve"> cadastro de </w:t>
      </w:r>
      <w:r>
        <w:rPr>
          <w:rFonts w:ascii="Times New Roman" w:hAnsi="Times New Roman" w:cs="Times New Roman"/>
          <w:bCs/>
          <w:kern w:val="3"/>
          <w:sz w:val="24"/>
          <w:lang w:eastAsia="zh-CN"/>
        </w:rPr>
        <w:t>aluno</w:t>
      </w:r>
      <w:r w:rsidRPr="006C14C1">
        <w:rPr>
          <w:rFonts w:ascii="Times New Roman" w:hAnsi="Times New Roman" w:cs="Times New Roman"/>
          <w:bCs/>
          <w:kern w:val="3"/>
          <w:sz w:val="24"/>
          <w:lang w:eastAsia="zh-CN"/>
        </w:rPr>
        <w:t>s</w:t>
      </w:r>
      <w:r w:rsidRPr="006C14C1">
        <w:rPr>
          <w:rFonts w:ascii="Times New Roman" w:hAnsi="Times New Roman" w:cs="Times New Roman"/>
          <w:sz w:val="24"/>
        </w:rPr>
        <w:t>.</w:t>
      </w:r>
    </w:p>
    <w:p w:rsidR="006C14C1" w:rsidRPr="006C14C1" w:rsidRDefault="006C14C1" w:rsidP="006C14C1">
      <w:pPr>
        <w:spacing w:line="360" w:lineRule="auto"/>
        <w:jc w:val="both"/>
        <w:rPr>
          <w:rFonts w:ascii="Times New Roman" w:hAnsi="Times New Roman" w:cs="Times New Roman"/>
          <w:sz w:val="24"/>
          <w:lang w:eastAsia="ar-SA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6C14C1" w:rsidRPr="006C14C1" w:rsidRDefault="006C14C1" w:rsidP="006C14C1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  <w:r w:rsidRPr="006C14C1">
        <w:rPr>
          <w:rFonts w:ascii="Times New Roman" w:hAnsi="Times New Roman" w:cs="Times New Roman"/>
          <w:sz w:val="24"/>
        </w:rPr>
        <w:br w:type="page"/>
      </w:r>
    </w:p>
    <w:p w:rsidR="00667B07" w:rsidRPr="006C14C1" w:rsidRDefault="00667B07" w:rsidP="00667B07">
      <w:pPr>
        <w:pStyle w:val="Subttulo"/>
        <w:rPr>
          <w:rFonts w:ascii="Times New Roman" w:hAnsi="Times New Roman" w:cs="Times New Roman"/>
          <w:i w:val="0"/>
        </w:rPr>
      </w:pPr>
    </w:p>
    <w:p w:rsidR="00897D75" w:rsidRPr="006C14C1" w:rsidRDefault="00897D75" w:rsidP="00897D75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3011E8">
        <w:rPr>
          <w:rFonts w:ascii="Times New Roman" w:hAnsi="Times New Roman" w:cs="Times New Roman"/>
          <w:sz w:val="24"/>
          <w:szCs w:val="24"/>
        </w:rPr>
        <w:t xml:space="preserve"> </w:t>
      </w:r>
      <w:bookmarkStart w:id="88" w:name="_GoBack"/>
      <w:bookmarkEnd w:id="88"/>
      <w:r w:rsidR="0089188E" w:rsidRPr="006C14C1">
        <w:rPr>
          <w:rFonts w:ascii="Times New Roman" w:hAnsi="Times New Roman" w:cs="Times New Roman"/>
          <w:sz w:val="24"/>
          <w:szCs w:val="24"/>
        </w:rPr>
        <w:t>06</w:t>
      </w:r>
      <w:r w:rsidRPr="006C14C1">
        <w:rPr>
          <w:rFonts w:ascii="Times New Roman" w:hAnsi="Times New Roman" w:cs="Times New Roman"/>
          <w:sz w:val="24"/>
          <w:szCs w:val="24"/>
        </w:rPr>
        <w:t xml:space="preserve">: Gerenciar </w:t>
      </w:r>
      <w:r w:rsidR="006C14C1">
        <w:rPr>
          <w:rFonts w:ascii="Times New Roman" w:hAnsi="Times New Roman" w:cs="Times New Roman"/>
          <w:sz w:val="24"/>
          <w:szCs w:val="24"/>
        </w:rPr>
        <w:t>Reversas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6C14C1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C14C1" w:rsidRPr="006C14C1" w:rsidRDefault="00667B07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6C14C1"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9A12F7"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</w:t>
            </w:r>
            <w:r w:rsidR="009A12F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6C14C1">
              <w:rPr>
                <w:rFonts w:ascii="Times New Roman" w:hAnsi="Times New Roman"/>
                <w:b/>
                <w:bCs/>
                <w:sz w:val="24"/>
                <w:szCs w:val="24"/>
              </w:rPr>
              <w:t>es)</w:t>
            </w:r>
            <w:r w:rsidR="006C14C1"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C14C1" w:rsidRPr="006C14C1" w:rsidRDefault="006C14C1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 w:rsidRPr="006C14C1">
              <w:rPr>
                <w:rFonts w:ascii="Times New Roman" w:hAnsi="Times New Roman"/>
                <w:b w:val="0"/>
                <w:bCs/>
                <w:iCs/>
                <w:szCs w:val="24"/>
              </w:rPr>
              <w:t>Administrador</w:t>
            </w:r>
            <w:r>
              <w:rPr>
                <w:rFonts w:ascii="Times New Roman" w:hAnsi="Times New Roman"/>
                <w:b w:val="0"/>
                <w:bCs/>
                <w:iCs/>
                <w:szCs w:val="24"/>
              </w:rPr>
              <w:t>/ Usuários</w:t>
            </w:r>
          </w:p>
        </w:tc>
      </w:tr>
    </w:tbl>
    <w:p w:rsidR="006C14C1" w:rsidRPr="006C14C1" w:rsidRDefault="006C14C1" w:rsidP="006C14C1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cadastro, consulta, alteração e remoção de </w:t>
      </w:r>
      <w:r>
        <w:rPr>
          <w:sz w:val="24"/>
          <w:szCs w:val="24"/>
        </w:rPr>
        <w:t>reservas</w:t>
      </w:r>
      <w:r w:rsidRPr="006C14C1">
        <w:rPr>
          <w:sz w:val="24"/>
          <w:szCs w:val="24"/>
        </w:rPr>
        <w:t>, o responsável por executar esta funcionalidade será o administrador</w:t>
      </w:r>
      <w:r>
        <w:rPr>
          <w:sz w:val="24"/>
          <w:szCs w:val="24"/>
        </w:rPr>
        <w:t xml:space="preserve"> e usuários</w:t>
      </w:r>
      <w:r w:rsidRPr="006C14C1">
        <w:rPr>
          <w:sz w:val="24"/>
          <w:szCs w:val="24"/>
        </w:rPr>
        <w:t xml:space="preserve"> do sistema.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Cs/>
          <w:sz w:val="24"/>
          <w:szCs w:val="24"/>
        </w:rPr>
        <w:t xml:space="preserve">O administrador </w:t>
      </w:r>
      <w:r>
        <w:rPr>
          <w:rFonts w:ascii="Times New Roman" w:hAnsi="Times New Roman"/>
          <w:bCs/>
          <w:sz w:val="24"/>
          <w:szCs w:val="24"/>
        </w:rPr>
        <w:t xml:space="preserve">ou usuários </w:t>
      </w:r>
      <w:r w:rsidRPr="006C14C1">
        <w:rPr>
          <w:rFonts w:ascii="Times New Roman" w:hAnsi="Times New Roman"/>
          <w:bCs/>
          <w:sz w:val="24"/>
          <w:szCs w:val="24"/>
        </w:rPr>
        <w:t>do sistema acessa</w:t>
      </w:r>
      <w:r w:rsidR="0074606D">
        <w:rPr>
          <w:rFonts w:ascii="Times New Roman" w:hAnsi="Times New Roman"/>
          <w:bCs/>
          <w:sz w:val="24"/>
          <w:szCs w:val="24"/>
        </w:rPr>
        <w:t>m</w:t>
      </w:r>
      <w:r w:rsidRPr="006C14C1">
        <w:rPr>
          <w:rFonts w:ascii="Times New Roman" w:hAnsi="Times New Roman"/>
          <w:bCs/>
          <w:sz w:val="24"/>
          <w:szCs w:val="24"/>
        </w:rPr>
        <w:t xml:space="preserve"> a página de cadastro de alunos</w:t>
      </w:r>
      <w:r w:rsidRPr="006C14C1">
        <w:rPr>
          <w:rFonts w:ascii="Times New Roman" w:hAnsi="Times New Roman"/>
          <w:sz w:val="24"/>
          <w:szCs w:val="24"/>
        </w:rPr>
        <w:t xml:space="preserve"> do sistema.</w:t>
      </w:r>
    </w:p>
    <w:p w:rsidR="006C14C1" w:rsidRPr="006C14C1" w:rsidRDefault="006C14C1" w:rsidP="006C14C1">
      <w:pPr>
        <w:pStyle w:val="Recuodecorpodetexto21"/>
        <w:spacing w:line="360" w:lineRule="auto"/>
        <w:ind w:left="0"/>
        <w:jc w:val="both"/>
        <w:rPr>
          <w:rFonts w:ascii="Times New Roman" w:hAnsi="Times New Roman" w:cs="Times New Roman"/>
          <w:bCs/>
          <w:color w:val="auto"/>
          <w:kern w:val="3"/>
          <w:lang w:eastAsia="zh-CN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ao administrador que selecione a operação que deseja realizar referente à </w:t>
      </w:r>
      <w:r>
        <w:rPr>
          <w:rFonts w:ascii="Times New Roman" w:hAnsi="Times New Roman" w:cs="Times New Roman"/>
          <w:bCs/>
          <w:color w:val="auto"/>
          <w:kern w:val="3"/>
          <w:lang w:eastAsia="zh-CN"/>
        </w:rPr>
        <w:t>reservas</w:t>
      </w:r>
      <w:r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 xml:space="preserve"> sendo elas: inserção, consulta, alteração ou remoção.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Caso o administrador 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ou </w:t>
      </w:r>
      <w:r w:rsidRPr="006C14C1">
        <w:rPr>
          <w:rFonts w:ascii="Times New Roman" w:hAnsi="Times New Roman"/>
          <w:b/>
          <w:bCs/>
          <w:color w:val="auto"/>
        </w:rPr>
        <w:t xml:space="preserve">usuários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selecione a opção inserção.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sistema apresenta o formulário apropriado, contendo os campos:</w:t>
      </w:r>
      <w:r w:rsidRPr="006C14C1">
        <w:rPr>
          <w:rFonts w:ascii="Times New Roman" w:hAnsi="Times New Roman" w:cs="Times New Roman"/>
          <w:b/>
          <w:color w:val="FF0000"/>
        </w:rPr>
        <w:t xml:space="preserve"> &lt;&lt;Definir os campos no momento da Implementação&gt;&gt;</w:t>
      </w:r>
      <w:r w:rsidRPr="006C14C1">
        <w:rPr>
          <w:rFonts w:ascii="Times New Roman" w:hAnsi="Times New Roman" w:cs="Times New Roman"/>
          <w:color w:val="auto"/>
        </w:rPr>
        <w:t>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ou </w:t>
      </w:r>
      <w:r w:rsidRPr="006C14C1">
        <w:rPr>
          <w:rFonts w:ascii="Times New Roman" w:hAnsi="Times New Roman"/>
          <w:b/>
          <w:bCs/>
          <w:color w:val="auto"/>
        </w:rPr>
        <w:t>usuários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selecione a opção consulta de </w:t>
      </w:r>
      <w:r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reservas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o sistema apresenta uma nova página com a lista de tod</w:t>
      </w:r>
      <w:r>
        <w:rPr>
          <w:rStyle w:val="StrongEmphasis"/>
          <w:rFonts w:ascii="Times New Roman" w:hAnsi="Times New Roman" w:cs="Times New Roman"/>
          <w:bCs/>
          <w:color w:val="auto"/>
        </w:rPr>
        <w:t>as as reversas cadastrada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>s no sistema.</w:t>
      </w:r>
    </w:p>
    <w:p w:rsidR="006C14C1" w:rsidRPr="006C14C1" w:rsidRDefault="006C14C1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Cs/>
          <w:color w:val="auto"/>
        </w:rPr>
      </w:pPr>
      <w:r w:rsidRPr="006C14C1">
        <w:rPr>
          <w:rStyle w:val="StrongEmphasis"/>
          <w:rFonts w:ascii="Times New Roman" w:hAnsi="Times New Roman" w:cs="Times New Roman"/>
          <w:bCs/>
          <w:color w:val="auto"/>
        </w:rPr>
        <w:t>Caso o administrador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 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ou </w:t>
      </w:r>
      <w:r w:rsidRPr="006C14C1">
        <w:rPr>
          <w:rFonts w:ascii="Times New Roman" w:hAnsi="Times New Roman"/>
          <w:b/>
          <w:bCs/>
          <w:color w:val="auto"/>
        </w:rPr>
        <w:t>usuários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 selecione a opção alteração de </w:t>
      </w:r>
      <w:r>
        <w:rPr>
          <w:rStyle w:val="StrongEmphasis"/>
          <w:rFonts w:ascii="Times New Roman" w:hAnsi="Times New Roman" w:cs="Times New Roman"/>
          <w:bCs/>
          <w:color w:val="auto"/>
        </w:rPr>
        <w:t>reservas</w:t>
      </w:r>
      <w:r w:rsidRPr="006C14C1"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uma tela igual à tela de cadastro de </w:t>
      </w:r>
      <w:r w:rsidR="00571A7D">
        <w:rPr>
          <w:rFonts w:ascii="Times New Roman" w:hAnsi="Times New Roman" w:cs="Times New Roman"/>
          <w:bCs/>
          <w:color w:val="auto"/>
          <w:kern w:val="3"/>
          <w:lang w:eastAsia="zh-CN"/>
        </w:rPr>
        <w:t>reservas</w:t>
      </w:r>
      <w:r w:rsidRPr="006C14C1">
        <w:rPr>
          <w:rFonts w:ascii="Times New Roman" w:hAnsi="Times New Roman" w:cs="Times New Roman"/>
          <w:color w:val="auto"/>
        </w:rPr>
        <w:t>, todavia o campo código se encontrará sem a possibilidade de edição.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O administrador envia os dados.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Uma mensagem de confirmação é exibida.</w:t>
      </w:r>
    </w:p>
    <w:p w:rsidR="006C14C1" w:rsidRPr="006C14C1" w:rsidRDefault="00571A7D" w:rsidP="006C14C1">
      <w:pPr>
        <w:pStyle w:val="Recuodecorpodetexto21"/>
        <w:numPr>
          <w:ilvl w:val="0"/>
          <w:numId w:val="12"/>
        </w:numPr>
        <w:tabs>
          <w:tab w:val="left" w:pos="709"/>
        </w:tabs>
        <w:spacing w:line="360" w:lineRule="auto"/>
        <w:ind w:left="426" w:firstLine="0"/>
        <w:jc w:val="both"/>
        <w:rPr>
          <w:rStyle w:val="StrongEmphasis"/>
          <w:rFonts w:ascii="Times New Roman" w:hAnsi="Times New Roman" w:cs="Times New Roman"/>
          <w:b w:val="0"/>
          <w:bCs/>
          <w:color w:val="auto"/>
        </w:rPr>
      </w:pPr>
      <w:r>
        <w:rPr>
          <w:rStyle w:val="StrongEmphasis"/>
          <w:rFonts w:ascii="Times New Roman" w:hAnsi="Times New Roman" w:cs="Times New Roman"/>
          <w:bCs/>
          <w:color w:val="auto"/>
        </w:rPr>
        <w:t xml:space="preserve">Caso o </w:t>
      </w:r>
      <w:r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administrador </w:t>
      </w:r>
      <w:r>
        <w:rPr>
          <w:rStyle w:val="StrongEmphasis"/>
          <w:rFonts w:ascii="Times New Roman" w:hAnsi="Times New Roman" w:cs="Times New Roman"/>
          <w:bCs/>
          <w:color w:val="auto"/>
        </w:rPr>
        <w:t xml:space="preserve">ou </w:t>
      </w:r>
      <w:r w:rsidRPr="006C14C1">
        <w:rPr>
          <w:rFonts w:ascii="Times New Roman" w:hAnsi="Times New Roman"/>
          <w:b/>
          <w:bCs/>
          <w:color w:val="auto"/>
        </w:rPr>
        <w:t xml:space="preserve">usuários </w:t>
      </w:r>
      <w:r w:rsidR="006C14C1" w:rsidRPr="006C14C1">
        <w:rPr>
          <w:rStyle w:val="StrongEmphasis"/>
          <w:rFonts w:ascii="Times New Roman" w:hAnsi="Times New Roman" w:cs="Times New Roman"/>
          <w:bCs/>
          <w:color w:val="auto"/>
        </w:rPr>
        <w:t xml:space="preserve">selecione a opção remoção de </w:t>
      </w:r>
      <w:r>
        <w:rPr>
          <w:rFonts w:ascii="Times New Roman" w:hAnsi="Times New Roman" w:cs="Times New Roman"/>
          <w:b/>
          <w:bCs/>
          <w:color w:val="auto"/>
          <w:kern w:val="3"/>
          <w:lang w:eastAsia="zh-CN"/>
        </w:rPr>
        <w:t>reservas</w:t>
      </w:r>
      <w:r w:rsidR="006C14C1" w:rsidRPr="006C14C1">
        <w:rPr>
          <w:rStyle w:val="StrongEmphasis"/>
          <w:rFonts w:ascii="Times New Roman" w:hAnsi="Times New Roman" w:cs="Times New Roman"/>
          <w:bCs/>
          <w:color w:val="auto"/>
        </w:rPr>
        <w:t>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 xml:space="preserve">O sistema apresenta na tela de consulta de </w:t>
      </w:r>
      <w:r w:rsidR="00571A7D">
        <w:rPr>
          <w:rFonts w:ascii="Times New Roman" w:hAnsi="Times New Roman" w:cs="Times New Roman"/>
          <w:bCs/>
          <w:color w:val="auto"/>
          <w:kern w:val="3"/>
          <w:lang w:eastAsia="zh-CN"/>
        </w:rPr>
        <w:t>reserva</w:t>
      </w:r>
      <w:r w:rsidRPr="006C14C1">
        <w:rPr>
          <w:rFonts w:ascii="Times New Roman" w:hAnsi="Times New Roman" w:cs="Times New Roman"/>
          <w:bCs/>
          <w:color w:val="auto"/>
          <w:kern w:val="3"/>
          <w:lang w:eastAsia="zh-CN"/>
        </w:rPr>
        <w:t>s</w:t>
      </w:r>
      <w:r w:rsidR="00571A7D">
        <w:rPr>
          <w:rFonts w:ascii="Times New Roman" w:hAnsi="Times New Roman" w:cs="Times New Roman"/>
          <w:color w:val="auto"/>
        </w:rPr>
        <w:t xml:space="preserve"> uma lista da</w:t>
      </w:r>
      <w:r w:rsidRPr="006C14C1">
        <w:rPr>
          <w:rFonts w:ascii="Times New Roman" w:hAnsi="Times New Roman" w:cs="Times New Roman"/>
          <w:color w:val="auto"/>
        </w:rPr>
        <w:t xml:space="preserve">s </w:t>
      </w:r>
      <w:r w:rsidR="00571A7D">
        <w:rPr>
          <w:rFonts w:ascii="Times New Roman" w:hAnsi="Times New Roman" w:cs="Times New Roman"/>
          <w:color w:val="auto"/>
        </w:rPr>
        <w:t>reserva</w:t>
      </w:r>
      <w:r>
        <w:rPr>
          <w:rFonts w:ascii="Times New Roman" w:hAnsi="Times New Roman" w:cs="Times New Roman"/>
          <w:color w:val="auto"/>
        </w:rPr>
        <w:t>s</w:t>
      </w:r>
      <w:r w:rsidRPr="006C14C1">
        <w:rPr>
          <w:rFonts w:ascii="Times New Roman" w:hAnsi="Times New Roman" w:cs="Times New Roman"/>
          <w:color w:val="auto"/>
        </w:rPr>
        <w:t xml:space="preserve"> </w:t>
      </w:r>
      <w:r w:rsidR="00571A7D">
        <w:rPr>
          <w:rFonts w:ascii="Times New Roman" w:hAnsi="Times New Roman" w:cs="Times New Roman"/>
          <w:color w:val="auto"/>
        </w:rPr>
        <w:t>cadastrada</w:t>
      </w:r>
      <w:r w:rsidRPr="006C14C1">
        <w:rPr>
          <w:rFonts w:ascii="Times New Roman" w:hAnsi="Times New Roman" w:cs="Times New Roman"/>
          <w:color w:val="auto"/>
        </w:rPr>
        <w:t>s para o administrador</w:t>
      </w:r>
      <w:r w:rsidR="00571A7D">
        <w:rPr>
          <w:rFonts w:ascii="Times New Roman" w:hAnsi="Times New Roman" w:cs="Times New Roman"/>
          <w:color w:val="auto"/>
        </w:rPr>
        <w:t xml:space="preserve"> ou usuário </w:t>
      </w:r>
      <w:r w:rsidRPr="006C14C1">
        <w:rPr>
          <w:rFonts w:ascii="Times New Roman" w:hAnsi="Times New Roman" w:cs="Times New Roman"/>
          <w:color w:val="auto"/>
        </w:rPr>
        <w:t>escolher qual remover.</w:t>
      </w:r>
    </w:p>
    <w:p w:rsidR="006C14C1" w:rsidRPr="006C14C1" w:rsidRDefault="006C14C1" w:rsidP="006C14C1">
      <w:pPr>
        <w:pStyle w:val="Recuodecorpodetexto21"/>
        <w:numPr>
          <w:ilvl w:val="1"/>
          <w:numId w:val="12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</w:rPr>
      </w:pPr>
      <w:r w:rsidRPr="006C14C1">
        <w:rPr>
          <w:rFonts w:ascii="Times New Roman" w:hAnsi="Times New Roman" w:cs="Times New Roman"/>
          <w:color w:val="auto"/>
        </w:rPr>
        <w:t>Após</w:t>
      </w:r>
      <w:r w:rsidR="00571A7D">
        <w:rPr>
          <w:rFonts w:ascii="Times New Roman" w:hAnsi="Times New Roman" w:cs="Times New Roman"/>
          <w:color w:val="auto"/>
        </w:rPr>
        <w:t xml:space="preserve"> a escolha da reserva</w:t>
      </w:r>
      <w:r w:rsidRPr="006C14C1">
        <w:rPr>
          <w:rFonts w:ascii="Times New Roman" w:hAnsi="Times New Roman" w:cs="Times New Roman"/>
          <w:color w:val="auto"/>
        </w:rPr>
        <w:t>, o sistema solicita ao administrador a confirmação da exclusão.</w:t>
      </w:r>
    </w:p>
    <w:p w:rsidR="006C14C1" w:rsidRPr="006C14C1" w:rsidRDefault="006C14C1" w:rsidP="006C14C1">
      <w:pPr>
        <w:pStyle w:val="Standard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Fluxos de erro</w:t>
      </w:r>
    </w:p>
    <w:p w:rsidR="006C14C1" w:rsidRPr="006C14C1" w:rsidRDefault="006C14C1" w:rsidP="006C14C1">
      <w:pPr>
        <w:pStyle w:val="Standard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  <w:lang w:eastAsia="en-US"/>
        </w:rPr>
        <w:t>Campos Vazios</w:t>
      </w:r>
    </w:p>
    <w:p w:rsidR="006C14C1" w:rsidRPr="006C14C1" w:rsidRDefault="006C14C1" w:rsidP="006C14C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Caso o administrador não preencha todos os campos do formulário no caso de</w:t>
      </w:r>
      <w:r w:rsidRPr="006C14C1">
        <w:rPr>
          <w:rFonts w:ascii="Times New Roman" w:hAnsi="Times New Roman" w:cs="Times New Roman"/>
          <w:sz w:val="24"/>
        </w:rPr>
        <w:t xml:space="preserve"> cadastro de </w:t>
      </w:r>
      <w:r w:rsidR="00571A7D">
        <w:rPr>
          <w:rFonts w:ascii="Times New Roman" w:hAnsi="Times New Roman" w:cs="Times New Roman"/>
          <w:bCs/>
          <w:kern w:val="3"/>
          <w:sz w:val="24"/>
          <w:lang w:eastAsia="zh-CN"/>
        </w:rPr>
        <w:t>reservas</w:t>
      </w:r>
      <w:r w:rsidRPr="006C14C1">
        <w:rPr>
          <w:rFonts w:ascii="Times New Roman" w:hAnsi="Times New Roman" w:cs="Times New Roman"/>
          <w:sz w:val="24"/>
        </w:rPr>
        <w:t>.</w:t>
      </w:r>
    </w:p>
    <w:p w:rsidR="00667B07" w:rsidRPr="006C14C1" w:rsidRDefault="006C14C1" w:rsidP="006C14C1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  <w:r w:rsidRPr="006C14C1">
        <w:rPr>
          <w:rFonts w:ascii="Times New Roman" w:hAnsi="Times New Roman" w:cs="Times New Roman"/>
          <w:sz w:val="24"/>
          <w:lang w:eastAsia="ar-SA"/>
        </w:rPr>
        <w:t>O sistema mostra uma mensagem de erro indicando o campo vazio.</w:t>
      </w:r>
    </w:p>
    <w:p w:rsidR="00667B07" w:rsidRPr="006C14C1" w:rsidRDefault="00667B07" w:rsidP="00667B07">
      <w:pPr>
        <w:pStyle w:val="Subttulo"/>
        <w:rPr>
          <w:rFonts w:ascii="Times New Roman" w:hAnsi="Times New Roman" w:cs="Times New Roman"/>
          <w:i w:val="0"/>
        </w:rPr>
      </w:pPr>
    </w:p>
    <w:p w:rsidR="0089188E" w:rsidRPr="006C14C1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lastRenderedPageBreak/>
        <w:t>Caso de Uso</w:t>
      </w:r>
      <w:r w:rsidR="003011E8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07</w:t>
      </w:r>
      <w:r w:rsidRPr="006C14C1">
        <w:rPr>
          <w:rFonts w:ascii="Times New Roman" w:hAnsi="Times New Roman" w:cs="Times New Roman"/>
          <w:sz w:val="24"/>
          <w:szCs w:val="24"/>
        </w:rPr>
        <w:t xml:space="preserve">: </w:t>
      </w:r>
      <w:r w:rsidRPr="006C14C1">
        <w:rPr>
          <w:rFonts w:ascii="Times New Roman" w:hAnsi="Times New Roman" w:cs="Times New Roman"/>
          <w:sz w:val="24"/>
          <w:szCs w:val="24"/>
        </w:rPr>
        <w:t>Enviar Aviso</w:t>
      </w: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1E245B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245B" w:rsidRPr="006C14C1" w:rsidRDefault="00667B07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1E245B"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1E245B"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="001E245B"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245B" w:rsidRPr="006C14C1" w:rsidRDefault="001E245B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iCs/>
                <w:szCs w:val="24"/>
              </w:rPr>
              <w:t>Usuários</w:t>
            </w:r>
          </w:p>
        </w:tc>
      </w:tr>
    </w:tbl>
    <w:p w:rsidR="001E245B" w:rsidRDefault="001E245B" w:rsidP="001E245B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o </w:t>
      </w:r>
      <w:r>
        <w:rPr>
          <w:sz w:val="24"/>
          <w:szCs w:val="24"/>
        </w:rPr>
        <w:t>envio de e-mail para os envolvidos na reserva, podendo ser eles alunos, servido</w:t>
      </w:r>
      <w:r w:rsidR="0074606D">
        <w:rPr>
          <w:sz w:val="24"/>
          <w:szCs w:val="24"/>
        </w:rPr>
        <w:t>re</w:t>
      </w:r>
      <w:r>
        <w:rPr>
          <w:sz w:val="24"/>
          <w:szCs w:val="24"/>
        </w:rPr>
        <w:t>s ou professores.</w:t>
      </w:r>
    </w:p>
    <w:p w:rsidR="001E245B" w:rsidRPr="006C14C1" w:rsidRDefault="001E245B" w:rsidP="001E245B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O e-mail deve avisar os envolvidos, da data, hora, local e status da reserva</w:t>
      </w:r>
      <w:r w:rsidRPr="006C14C1">
        <w:rPr>
          <w:sz w:val="24"/>
          <w:szCs w:val="24"/>
        </w:rPr>
        <w:t>, o responsável por executar esta funcionalidade será o administrador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 usuário que executar a reserva.</w:t>
      </w:r>
    </w:p>
    <w:p w:rsidR="001E245B" w:rsidRPr="006C14C1" w:rsidRDefault="001E245B" w:rsidP="001E245B">
      <w:pPr>
        <w:pStyle w:val="Standard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1E245B" w:rsidRPr="006C14C1" w:rsidRDefault="001E245B" w:rsidP="001E245B">
      <w:pPr>
        <w:pStyle w:val="Standard"/>
        <w:spacing w:line="360" w:lineRule="auto"/>
        <w:rPr>
          <w:rFonts w:ascii="Times New Roman" w:hAnsi="Times New Roman"/>
          <w:sz w:val="24"/>
          <w:szCs w:val="24"/>
        </w:rPr>
      </w:pPr>
      <w:r w:rsidRPr="006C14C1">
        <w:rPr>
          <w:rFonts w:ascii="Times New Roman" w:hAnsi="Times New Roman"/>
          <w:bCs/>
          <w:sz w:val="24"/>
          <w:szCs w:val="24"/>
        </w:rPr>
        <w:t xml:space="preserve">O </w:t>
      </w:r>
      <w:r>
        <w:rPr>
          <w:rFonts w:ascii="Times New Roman" w:hAnsi="Times New Roman"/>
          <w:bCs/>
          <w:sz w:val="24"/>
          <w:szCs w:val="24"/>
        </w:rPr>
        <w:t xml:space="preserve">usuário </w:t>
      </w:r>
      <w:r w:rsidRPr="006C14C1">
        <w:rPr>
          <w:rFonts w:ascii="Times New Roman" w:hAnsi="Times New Roman"/>
          <w:bCs/>
          <w:sz w:val="24"/>
          <w:szCs w:val="24"/>
        </w:rPr>
        <w:t xml:space="preserve">do sistema acessa a página de cadastro de </w:t>
      </w:r>
      <w:r w:rsidR="00561659">
        <w:rPr>
          <w:rFonts w:ascii="Times New Roman" w:hAnsi="Times New Roman"/>
          <w:bCs/>
          <w:sz w:val="24"/>
          <w:szCs w:val="24"/>
        </w:rPr>
        <w:t xml:space="preserve">reserva </w:t>
      </w:r>
      <w:r w:rsidRPr="006C14C1">
        <w:rPr>
          <w:rFonts w:ascii="Times New Roman" w:hAnsi="Times New Roman"/>
          <w:sz w:val="24"/>
          <w:szCs w:val="24"/>
        </w:rPr>
        <w:t>do sistema.</w:t>
      </w:r>
    </w:p>
    <w:p w:rsidR="001E245B" w:rsidRPr="006C14C1" w:rsidRDefault="001E245B" w:rsidP="00561659">
      <w:pPr>
        <w:pStyle w:val="Recuodecorpodetexto21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4F81BD" w:themeColor="accent1"/>
          <w:spacing w:val="15"/>
        </w:rPr>
      </w:pPr>
      <w:r w:rsidRPr="006C14C1">
        <w:rPr>
          <w:rFonts w:ascii="Times New Roman" w:hAnsi="Times New Roman" w:cs="Times New Roman"/>
          <w:color w:val="auto"/>
        </w:rPr>
        <w:t xml:space="preserve">O sistema solicita </w:t>
      </w:r>
      <w:r w:rsidR="00561659">
        <w:rPr>
          <w:rFonts w:ascii="Times New Roman" w:hAnsi="Times New Roman" w:cs="Times New Roman"/>
          <w:color w:val="auto"/>
        </w:rPr>
        <w:t>realiza a reserva e demonstra uma lista de todos os envolvidos nesta reserva.</w:t>
      </w:r>
    </w:p>
    <w:p w:rsidR="00667B07" w:rsidRPr="006C14C1" w:rsidRDefault="00667B07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</w:p>
    <w:p w:rsidR="0077540E" w:rsidRDefault="0077540E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  <w:r>
        <w:rPr>
          <w:rFonts w:ascii="Times New Roman" w:hAnsi="Times New Roman" w:cs="Times New Roman"/>
          <w:i/>
        </w:rPr>
        <w:br w:type="page"/>
      </w:r>
    </w:p>
    <w:p w:rsidR="00667B07" w:rsidRPr="006C14C1" w:rsidRDefault="00667B07" w:rsidP="00667B07">
      <w:pPr>
        <w:pStyle w:val="Subttulo"/>
        <w:rPr>
          <w:rFonts w:ascii="Times New Roman" w:hAnsi="Times New Roman" w:cs="Times New Roman"/>
          <w:i w:val="0"/>
        </w:rPr>
      </w:pPr>
    </w:p>
    <w:p w:rsidR="0089188E" w:rsidRPr="006C14C1" w:rsidRDefault="0089188E" w:rsidP="0089188E">
      <w:pPr>
        <w:pStyle w:val="Ttulo10"/>
        <w:rPr>
          <w:rFonts w:ascii="Times New Roman" w:hAnsi="Times New Roman" w:cs="Times New Roman"/>
          <w:sz w:val="24"/>
          <w:szCs w:val="24"/>
        </w:rPr>
      </w:pPr>
      <w:r w:rsidRPr="006C14C1">
        <w:rPr>
          <w:rFonts w:ascii="Times New Roman" w:hAnsi="Times New Roman" w:cs="Times New Roman"/>
          <w:sz w:val="24"/>
          <w:szCs w:val="24"/>
        </w:rPr>
        <w:t>Caso de Uso</w:t>
      </w:r>
      <w:r w:rsidR="003011E8">
        <w:rPr>
          <w:rFonts w:ascii="Times New Roman" w:hAnsi="Times New Roman" w:cs="Times New Roman"/>
          <w:sz w:val="24"/>
          <w:szCs w:val="24"/>
        </w:rPr>
        <w:t xml:space="preserve"> </w:t>
      </w:r>
      <w:r w:rsidRPr="006C14C1">
        <w:rPr>
          <w:rFonts w:ascii="Times New Roman" w:hAnsi="Times New Roman" w:cs="Times New Roman"/>
          <w:sz w:val="24"/>
          <w:szCs w:val="24"/>
        </w:rPr>
        <w:t>08</w:t>
      </w:r>
      <w:r w:rsidRPr="006C14C1">
        <w:rPr>
          <w:rFonts w:ascii="Times New Roman" w:hAnsi="Times New Roman" w:cs="Times New Roman"/>
          <w:sz w:val="24"/>
          <w:szCs w:val="24"/>
        </w:rPr>
        <w:t xml:space="preserve">: </w:t>
      </w:r>
      <w:r w:rsidRPr="006C14C1">
        <w:rPr>
          <w:rFonts w:ascii="Times New Roman" w:hAnsi="Times New Roman" w:cs="Times New Roman"/>
          <w:sz w:val="24"/>
          <w:szCs w:val="24"/>
        </w:rPr>
        <w:t>Trocar Mensagem Chat</w:t>
      </w:r>
    </w:p>
    <w:p w:rsidR="0089188E" w:rsidRPr="006C14C1" w:rsidRDefault="0089188E" w:rsidP="0089188E">
      <w:pPr>
        <w:pStyle w:val="Subttulo"/>
        <w:rPr>
          <w:rFonts w:ascii="Times New Roman" w:hAnsi="Times New Roman" w:cs="Times New Roman"/>
          <w:i w:val="0"/>
          <w:color w:val="auto"/>
        </w:rPr>
      </w:pPr>
    </w:p>
    <w:tbl>
      <w:tblPr>
        <w:tblW w:w="8860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165"/>
      </w:tblGrid>
      <w:tr w:rsidR="0074606D" w:rsidRPr="006C14C1" w:rsidTr="00762676">
        <w:tc>
          <w:tcPr>
            <w:tcW w:w="16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606D" w:rsidRPr="006C14C1" w:rsidRDefault="0074606D" w:rsidP="00762676">
            <w:pPr>
              <w:pStyle w:val="Standard"/>
              <w:snapToGrid w:val="0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6C14C1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Ator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(es)</w:t>
            </w:r>
            <w:r w:rsidRPr="006C14C1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6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606D" w:rsidRPr="006C14C1" w:rsidRDefault="0074606D" w:rsidP="00762676">
            <w:pPr>
              <w:pStyle w:val="destaque1"/>
              <w:keepNext w:val="0"/>
              <w:snapToGrid w:val="0"/>
              <w:spacing w:before="60" w:after="60" w:line="360" w:lineRule="auto"/>
              <w:jc w:val="both"/>
              <w:rPr>
                <w:rFonts w:ascii="Times New Roman" w:hAnsi="Times New Roman"/>
                <w:b w:val="0"/>
                <w:bCs/>
                <w:i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iCs/>
                <w:szCs w:val="24"/>
              </w:rPr>
              <w:t xml:space="preserve">Administrador / </w:t>
            </w:r>
            <w:r>
              <w:rPr>
                <w:rFonts w:ascii="Times New Roman" w:hAnsi="Times New Roman"/>
                <w:b w:val="0"/>
                <w:bCs/>
                <w:iCs/>
                <w:szCs w:val="24"/>
              </w:rPr>
              <w:t>Usuários</w:t>
            </w:r>
          </w:p>
        </w:tc>
      </w:tr>
    </w:tbl>
    <w:p w:rsidR="0074606D" w:rsidRDefault="0074606D" w:rsidP="0074606D">
      <w:pPr>
        <w:pStyle w:val="ParagrafosQuali"/>
        <w:tabs>
          <w:tab w:val="left" w:pos="360"/>
        </w:tabs>
        <w:spacing w:line="360" w:lineRule="auto"/>
        <w:ind w:firstLine="0"/>
        <w:rPr>
          <w:sz w:val="24"/>
          <w:szCs w:val="24"/>
        </w:rPr>
      </w:pPr>
      <w:r w:rsidRPr="006C14C1">
        <w:rPr>
          <w:b/>
          <w:bCs/>
          <w:sz w:val="24"/>
          <w:szCs w:val="24"/>
        </w:rPr>
        <w:t>Descrição:</w:t>
      </w:r>
      <w:r w:rsidRPr="006C14C1">
        <w:rPr>
          <w:sz w:val="24"/>
          <w:szCs w:val="24"/>
        </w:rPr>
        <w:t xml:space="preserve"> </w:t>
      </w:r>
      <w:r w:rsidRPr="006C14C1">
        <w:rPr>
          <w:sz w:val="24"/>
          <w:szCs w:val="24"/>
        </w:rPr>
        <w:tab/>
        <w:t xml:space="preserve">O sistema deve permitir </w:t>
      </w:r>
      <w:r>
        <w:rPr>
          <w:sz w:val="24"/>
          <w:szCs w:val="24"/>
        </w:rPr>
        <w:t>a troca</w:t>
      </w:r>
      <w:r w:rsidRPr="006C1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mensagens entre os usuários envolvidos </w:t>
      </w:r>
      <w:r>
        <w:rPr>
          <w:sz w:val="24"/>
          <w:szCs w:val="24"/>
        </w:rPr>
        <w:t>na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reserva, pode</w:t>
      </w:r>
      <w:r>
        <w:rPr>
          <w:sz w:val="24"/>
          <w:szCs w:val="24"/>
        </w:rPr>
        <w:t>ndo ser eles alunos, servidores,</w:t>
      </w:r>
      <w:r>
        <w:rPr>
          <w:sz w:val="24"/>
          <w:szCs w:val="24"/>
        </w:rPr>
        <w:t xml:space="preserve"> professores</w:t>
      </w:r>
      <w:r>
        <w:rPr>
          <w:sz w:val="24"/>
          <w:szCs w:val="24"/>
        </w:rPr>
        <w:t xml:space="preserve"> ou o administrador do sistema</w:t>
      </w:r>
      <w:r>
        <w:rPr>
          <w:sz w:val="24"/>
          <w:szCs w:val="24"/>
        </w:rPr>
        <w:t>.</w:t>
      </w:r>
    </w:p>
    <w:p w:rsidR="0074606D" w:rsidRPr="006C14C1" w:rsidRDefault="0074606D" w:rsidP="0074606D">
      <w:pPr>
        <w:pStyle w:val="Standard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6C14C1">
        <w:rPr>
          <w:rFonts w:ascii="Times New Roman" w:hAnsi="Times New Roman"/>
          <w:b/>
          <w:bCs/>
          <w:sz w:val="24"/>
          <w:szCs w:val="24"/>
        </w:rPr>
        <w:t>Fluxo principal</w:t>
      </w:r>
    </w:p>
    <w:p w:rsidR="0074606D" w:rsidRPr="006C14C1" w:rsidRDefault="0074606D" w:rsidP="0074606D">
      <w:pPr>
        <w:pStyle w:val="Standard"/>
        <w:spacing w:line="360" w:lineRule="auto"/>
        <w:rPr>
          <w:rFonts w:ascii="Times New Roman" w:eastAsiaTheme="majorEastAsia" w:hAnsi="Times New Roman"/>
          <w:iCs/>
          <w:color w:val="4F81BD" w:themeColor="accent1"/>
          <w:spacing w:val="15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 pessoas envolvidas nas reservas realizadas podem trocar mensagens a ficar de que tenham suas necessidades atendidas e da melhor forma.</w:t>
      </w:r>
    </w:p>
    <w:p w:rsidR="0074606D" w:rsidRPr="006C14C1" w:rsidRDefault="0074606D" w:rsidP="0074606D">
      <w:pPr>
        <w:suppressAutoHyphens w:val="0"/>
        <w:rPr>
          <w:rFonts w:ascii="Times New Roman" w:eastAsiaTheme="majorEastAsia" w:hAnsi="Times New Roman" w:cs="Times New Roman"/>
          <w:iCs/>
          <w:color w:val="4F81BD" w:themeColor="accent1"/>
          <w:spacing w:val="15"/>
          <w:sz w:val="24"/>
        </w:rPr>
      </w:pPr>
    </w:p>
    <w:p w:rsidR="00897D75" w:rsidRPr="006C14C1" w:rsidRDefault="00897D75" w:rsidP="00897D75">
      <w:pPr>
        <w:pStyle w:val="Subttulo"/>
        <w:rPr>
          <w:rFonts w:ascii="Times New Roman" w:hAnsi="Times New Roman" w:cs="Times New Roman"/>
          <w:i w:val="0"/>
          <w:color w:val="auto"/>
        </w:rPr>
      </w:pPr>
    </w:p>
    <w:p w:rsidR="00481385" w:rsidRPr="006C14C1" w:rsidRDefault="00481385">
      <w:pPr>
        <w:rPr>
          <w:rFonts w:ascii="Times New Roman" w:hAnsi="Times New Roman" w:cs="Times New Roman"/>
          <w:sz w:val="24"/>
        </w:rPr>
      </w:pPr>
    </w:p>
    <w:sectPr w:rsidR="00481385" w:rsidRPr="006C14C1" w:rsidSect="00722327">
      <w:headerReference w:type="default" r:id="rId10"/>
      <w:headerReference w:type="first" r:id="rId11"/>
      <w:pgSz w:w="11906" w:h="16838"/>
      <w:pgMar w:top="1417" w:right="849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29E" w:rsidRDefault="00C5429E" w:rsidP="00F85031">
      <w:r>
        <w:separator/>
      </w:r>
    </w:p>
  </w:endnote>
  <w:endnote w:type="continuationSeparator" w:id="0">
    <w:p w:rsidR="00C5429E" w:rsidRDefault="00C5429E" w:rsidP="00F8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29E" w:rsidRDefault="00C5429E" w:rsidP="00F85031">
      <w:r>
        <w:separator/>
      </w:r>
    </w:p>
  </w:footnote>
  <w:footnote w:type="continuationSeparator" w:id="0">
    <w:p w:rsidR="00C5429E" w:rsidRDefault="00C5429E" w:rsidP="00F85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3" w:type="dxa"/>
      <w:tblLayout w:type="fixed"/>
      <w:tblLook w:val="0000" w:firstRow="0" w:lastRow="0" w:firstColumn="0" w:lastColumn="0" w:noHBand="0" w:noVBand="0"/>
    </w:tblPr>
    <w:tblGrid>
      <w:gridCol w:w="6255"/>
      <w:gridCol w:w="3140"/>
    </w:tblGrid>
    <w:tr w:rsidR="00F85031" w:rsidTr="00762676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85031" w:rsidRDefault="00F85031" w:rsidP="00762676">
          <w:pPr>
            <w:snapToGrid w:val="0"/>
          </w:pPr>
          <w:r>
            <w:t>Reservas de salas via Web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F85031" w:rsidRDefault="00480EF5" w:rsidP="00762676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Versão: &lt;1.0</w:t>
          </w:r>
          <w:r w:rsidR="00F85031">
            <w:t>&gt;</w:t>
          </w:r>
        </w:p>
      </w:tc>
    </w:tr>
    <w:tr w:rsidR="00F85031" w:rsidTr="00762676">
      <w:tc>
        <w:tcPr>
          <w:tcW w:w="6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85031" w:rsidRDefault="00480EF5" w:rsidP="00762676">
          <w:pPr>
            <w:snapToGrid w:val="0"/>
          </w:pPr>
          <w:r>
            <w:t>Descrição dos Casos de Uso</w:t>
          </w:r>
        </w:p>
      </w:tc>
      <w:tc>
        <w:tcPr>
          <w:tcW w:w="3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F85031" w:rsidRDefault="00480EF5" w:rsidP="00762676">
          <w:pPr>
            <w:snapToGrid w:val="0"/>
          </w:pPr>
          <w:r>
            <w:t xml:space="preserve">  Data:14</w:t>
          </w:r>
          <w:r w:rsidR="00F85031">
            <w:t>/08/2013</w:t>
          </w:r>
        </w:p>
      </w:tc>
    </w:tr>
  </w:tbl>
  <w:p w:rsidR="00F85031" w:rsidRPr="00F85031" w:rsidRDefault="00F85031" w:rsidP="00F850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31" w:rsidRDefault="00F85031" w:rsidP="00F85031">
    <w:pPr>
      <w:rPr>
        <w:sz w:val="24"/>
      </w:rPr>
    </w:pPr>
  </w:p>
  <w:p w:rsidR="00F85031" w:rsidRDefault="00F85031" w:rsidP="00F85031">
    <w:pPr>
      <w:pBdr>
        <w:top w:val="single" w:sz="4" w:space="1" w:color="000000"/>
      </w:pBdr>
      <w:rPr>
        <w:sz w:val="24"/>
      </w:rPr>
    </w:pPr>
  </w:p>
  <w:p w:rsidR="00F85031" w:rsidRDefault="00F85031" w:rsidP="00F85031">
    <w:pPr>
      <w:pBdr>
        <w:bottom w:val="single" w:sz="4" w:space="1" w:color="000000"/>
      </w:pBdr>
      <w:jc w:val="right"/>
      <w:rPr>
        <w:b/>
        <w:sz w:val="36"/>
      </w:rPr>
    </w:pPr>
    <w:r>
      <w:rPr>
        <w:b/>
        <w:sz w:val="36"/>
      </w:rPr>
      <w:t>Grupo Juliana Iora e Eduardo Kempf</w:t>
    </w:r>
  </w:p>
  <w:p w:rsidR="00F85031" w:rsidRDefault="00F85031" w:rsidP="00F85031">
    <w:pPr>
      <w:pBdr>
        <w:bottom w:val="single" w:sz="4" w:space="1" w:color="000000"/>
      </w:pBdr>
      <w:jc w:val="right"/>
      <w:rPr>
        <w:sz w:val="24"/>
      </w:rPr>
    </w:pPr>
  </w:p>
  <w:p w:rsidR="00F85031" w:rsidRDefault="00F85031" w:rsidP="00F85031">
    <w:pPr>
      <w:pStyle w:val="Cabealho"/>
    </w:pPr>
  </w:p>
  <w:p w:rsidR="00F85031" w:rsidRDefault="00F850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Times New Roman" w:hAnsi="Arial" w:cs="Arial"/>
        <w:sz w:val="20"/>
        <w:szCs w:val="20"/>
        <w:lang w:bidi="ar-S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 %1 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bCs w:val="0"/>
        <w:lang w:val="pt-BR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1206348C"/>
    <w:multiLevelType w:val="multilevel"/>
    <w:tmpl w:val="4CF6062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952" w:hanging="360"/>
      </w:pPr>
      <w:rPr>
        <w:rFonts w:cs="Times New Roman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8">
    <w:nsid w:val="568574F7"/>
    <w:multiLevelType w:val="multilevel"/>
    <w:tmpl w:val="EB42C83A"/>
    <w:lvl w:ilvl="0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5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73" w:hanging="180"/>
      </w:pPr>
      <w:rPr>
        <w:rFonts w:cs="Times New Roman"/>
      </w:rPr>
    </w:lvl>
  </w:abstractNum>
  <w:abstractNum w:abstractNumId="9">
    <w:nsid w:val="698B50EE"/>
    <w:multiLevelType w:val="multilevel"/>
    <w:tmpl w:val="E514B2CA"/>
    <w:styleLink w:val="WWOutlineListStyle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  <w:b/>
        <w:i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">
    <w:nsid w:val="6D11649F"/>
    <w:multiLevelType w:val="hybridMultilevel"/>
    <w:tmpl w:val="C6DC6C5C"/>
    <w:lvl w:ilvl="0" w:tplc="4BB847D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B56596A"/>
    <w:multiLevelType w:val="multilevel"/>
    <w:tmpl w:val="1CFC3CA0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12">
    <w:nsid w:val="7E4B483B"/>
    <w:multiLevelType w:val="multilevel"/>
    <w:tmpl w:val="67BC1CEE"/>
    <w:lvl w:ilvl="0">
      <w:numFmt w:val="bullet"/>
      <w:lvlText w:val=""/>
      <w:lvlJc w:val="left"/>
      <w:pPr>
        <w:ind w:left="187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31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3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75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7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9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1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63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31"/>
    <w:rsid w:val="00077146"/>
    <w:rsid w:val="00160AF3"/>
    <w:rsid w:val="001E245B"/>
    <w:rsid w:val="003011E8"/>
    <w:rsid w:val="00480EF5"/>
    <w:rsid w:val="00481385"/>
    <w:rsid w:val="00494BB4"/>
    <w:rsid w:val="00561659"/>
    <w:rsid w:val="00571A7D"/>
    <w:rsid w:val="00592118"/>
    <w:rsid w:val="00645486"/>
    <w:rsid w:val="00667B07"/>
    <w:rsid w:val="006C14C1"/>
    <w:rsid w:val="00722327"/>
    <w:rsid w:val="0074606D"/>
    <w:rsid w:val="0077540E"/>
    <w:rsid w:val="00784732"/>
    <w:rsid w:val="0089188E"/>
    <w:rsid w:val="00897D75"/>
    <w:rsid w:val="009A12F7"/>
    <w:rsid w:val="00C5429E"/>
    <w:rsid w:val="00CC4C9A"/>
    <w:rsid w:val="00D431FA"/>
    <w:rsid w:val="00DB3A91"/>
    <w:rsid w:val="00E47297"/>
    <w:rsid w:val="00EF4E04"/>
    <w:rsid w:val="00F463A3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  <w:lang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  <w:lang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  <w:lang/>
    </w:rPr>
  </w:style>
  <w:style w:type="paragraph" w:customStyle="1" w:styleId="Heading2">
    <w:name w:val="Heading 2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  <w:lang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  <w:lang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  <w:lang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31"/>
    <w:pPr>
      <w:suppressAutoHyphens/>
    </w:pPr>
    <w:rPr>
      <w:rFonts w:ascii="Arial" w:eastAsia="Times New Roman" w:hAnsi="Arial" w:cs="Arial"/>
      <w:sz w:val="20"/>
      <w:szCs w:val="24"/>
      <w:lang/>
    </w:rPr>
  </w:style>
  <w:style w:type="paragraph" w:styleId="Ttulo1">
    <w:name w:val="heading 1"/>
    <w:basedOn w:val="Normal"/>
    <w:next w:val="Normal"/>
    <w:link w:val="Ttulo1Char"/>
    <w:qFormat/>
    <w:rsid w:val="00F8503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b/>
      <w:szCs w:val="20"/>
    </w:rPr>
  </w:style>
  <w:style w:type="paragraph" w:styleId="Ttulo2">
    <w:name w:val="heading 2"/>
    <w:basedOn w:val="Standard"/>
    <w:next w:val="Standard"/>
    <w:link w:val="Ttulo2Char"/>
    <w:uiPriority w:val="99"/>
    <w:qFormat/>
    <w:rsid w:val="00F85031"/>
    <w:pPr>
      <w:keepNext/>
      <w:spacing w:before="240" w:after="0"/>
      <w:outlineLvl w:val="1"/>
    </w:pPr>
    <w:rPr>
      <w:b/>
      <w:sz w:val="26"/>
    </w:rPr>
  </w:style>
  <w:style w:type="paragraph" w:styleId="Ttulo3">
    <w:name w:val="heading 3"/>
    <w:basedOn w:val="Standard"/>
    <w:next w:val="Standard"/>
    <w:link w:val="Ttulo3Char"/>
    <w:uiPriority w:val="99"/>
    <w:qFormat/>
    <w:rsid w:val="00F85031"/>
    <w:pPr>
      <w:keepNext/>
      <w:spacing w:before="240" w:after="0"/>
      <w:outlineLvl w:val="2"/>
    </w:pPr>
    <w:rPr>
      <w:b/>
    </w:rPr>
  </w:style>
  <w:style w:type="paragraph" w:styleId="Ttulo4">
    <w:name w:val="heading 4"/>
    <w:basedOn w:val="Standard"/>
    <w:next w:val="Standard"/>
    <w:link w:val="Ttulo4Char"/>
    <w:uiPriority w:val="99"/>
    <w:qFormat/>
    <w:rsid w:val="00F85031"/>
    <w:pPr>
      <w:keepNext/>
      <w:spacing w:before="240" w:after="0"/>
      <w:outlineLvl w:val="3"/>
    </w:pPr>
    <w:rPr>
      <w:sz w:val="24"/>
    </w:rPr>
  </w:style>
  <w:style w:type="paragraph" w:styleId="Ttulo5">
    <w:name w:val="heading 5"/>
    <w:basedOn w:val="Standard"/>
    <w:next w:val="Standard"/>
    <w:link w:val="Ttulo5Char"/>
    <w:uiPriority w:val="99"/>
    <w:qFormat/>
    <w:rsid w:val="00F85031"/>
    <w:pPr>
      <w:spacing w:before="240" w:after="0"/>
      <w:outlineLvl w:val="4"/>
    </w:pPr>
  </w:style>
  <w:style w:type="paragraph" w:styleId="Ttulo6">
    <w:name w:val="heading 6"/>
    <w:basedOn w:val="Standard"/>
    <w:next w:val="Standard"/>
    <w:link w:val="Ttulo6Char"/>
    <w:uiPriority w:val="99"/>
    <w:qFormat/>
    <w:rsid w:val="00F85031"/>
    <w:pPr>
      <w:spacing w:before="240" w:after="0"/>
      <w:outlineLvl w:val="5"/>
    </w:pPr>
  </w:style>
  <w:style w:type="paragraph" w:styleId="Ttulo7">
    <w:name w:val="heading 7"/>
    <w:basedOn w:val="Standard"/>
    <w:next w:val="Standard"/>
    <w:link w:val="Ttulo7Char"/>
    <w:uiPriority w:val="99"/>
    <w:qFormat/>
    <w:rsid w:val="00F85031"/>
    <w:pPr>
      <w:spacing w:before="240" w:after="0"/>
      <w:outlineLvl w:val="6"/>
    </w:pPr>
  </w:style>
  <w:style w:type="paragraph" w:styleId="Ttulo8">
    <w:name w:val="heading 8"/>
    <w:basedOn w:val="Standard"/>
    <w:next w:val="Standard"/>
    <w:link w:val="Ttulo8Char"/>
    <w:uiPriority w:val="99"/>
    <w:qFormat/>
    <w:rsid w:val="00F85031"/>
    <w:pPr>
      <w:spacing w:before="240" w:after="0"/>
      <w:outlineLvl w:val="7"/>
    </w:pPr>
    <w:rPr>
      <w:sz w:val="20"/>
    </w:rPr>
  </w:style>
  <w:style w:type="paragraph" w:styleId="Ttulo9">
    <w:name w:val="heading 9"/>
    <w:basedOn w:val="Standard"/>
    <w:next w:val="Standard"/>
    <w:link w:val="Ttulo9Char"/>
    <w:uiPriority w:val="99"/>
    <w:qFormat/>
    <w:rsid w:val="00F85031"/>
    <w:pPr>
      <w:spacing w:before="240" w:after="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85031"/>
    <w:rPr>
      <w:rFonts w:ascii="Arial" w:eastAsia="Times New Roman" w:hAnsi="Arial" w:cs="Arial"/>
      <w:b/>
      <w:sz w:val="20"/>
      <w:szCs w:val="20"/>
      <w:lang/>
    </w:rPr>
  </w:style>
  <w:style w:type="paragraph" w:customStyle="1" w:styleId="Ttulo10">
    <w:name w:val="Título1"/>
    <w:basedOn w:val="Normal"/>
    <w:next w:val="Subttulo"/>
    <w:rsid w:val="00F85031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rsid w:val="00F85031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F85031"/>
    <w:rPr>
      <w:rFonts w:ascii="Arial" w:eastAsia="Times New Roman" w:hAnsi="Arial" w:cs="Arial"/>
      <w:sz w:val="20"/>
      <w:szCs w:val="20"/>
      <w:lang/>
    </w:rPr>
  </w:style>
  <w:style w:type="paragraph" w:customStyle="1" w:styleId="Heading2">
    <w:name w:val="Heading 2"/>
    <w:basedOn w:val="Ttulo1"/>
    <w:next w:val="Normal"/>
    <w:rsid w:val="00F85031"/>
    <w:pPr>
      <w:keepNext w:val="0"/>
      <w:numPr>
        <w:ilvl w:val="1"/>
      </w:numPr>
      <w:ind w:left="720" w:hanging="720"/>
      <w:outlineLvl w:val="1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50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850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/>
    </w:rPr>
  </w:style>
  <w:style w:type="paragraph" w:styleId="Cabealho">
    <w:name w:val="header"/>
    <w:basedOn w:val="Normal"/>
    <w:link w:val="CabealhoChar"/>
    <w:unhideWhenUsed/>
    <w:rsid w:val="00F850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5031"/>
    <w:rPr>
      <w:rFonts w:ascii="Arial" w:eastAsia="Times New Roman" w:hAnsi="Arial" w:cs="Arial"/>
      <w:sz w:val="20"/>
      <w:szCs w:val="24"/>
      <w:lang/>
    </w:rPr>
  </w:style>
  <w:style w:type="paragraph" w:styleId="Rodap">
    <w:name w:val="footer"/>
    <w:basedOn w:val="Normal"/>
    <w:link w:val="RodapChar"/>
    <w:uiPriority w:val="99"/>
    <w:unhideWhenUsed/>
    <w:rsid w:val="00F850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5031"/>
    <w:rPr>
      <w:rFonts w:ascii="Arial" w:eastAsia="Times New Roman" w:hAnsi="Arial" w:cs="Arial"/>
      <w:sz w:val="20"/>
      <w:szCs w:val="24"/>
      <w:lang/>
    </w:rPr>
  </w:style>
  <w:style w:type="paragraph" w:customStyle="1" w:styleId="Standard">
    <w:name w:val="Standard"/>
    <w:uiPriority w:val="99"/>
    <w:rsid w:val="00F85031"/>
    <w:pPr>
      <w:suppressAutoHyphens/>
      <w:autoSpaceDN w:val="0"/>
      <w:spacing w:before="60" w:after="60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paragraph" w:customStyle="1" w:styleId="TitleCover">
    <w:name w:val="Title Cover"/>
    <w:basedOn w:val="Standard"/>
    <w:next w:val="Standard"/>
    <w:uiPriority w:val="99"/>
    <w:rsid w:val="00F85031"/>
    <w:pPr>
      <w:keepNext/>
      <w:keepLines/>
      <w:pBdr>
        <w:top w:val="single" w:sz="36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sz w:val="64"/>
    </w:rPr>
  </w:style>
  <w:style w:type="paragraph" w:styleId="Ttulo">
    <w:name w:val="Title"/>
    <w:basedOn w:val="Normal"/>
    <w:next w:val="Normal"/>
    <w:link w:val="TtuloChar"/>
    <w:qFormat/>
    <w:rsid w:val="00F85031"/>
    <w:pPr>
      <w:widowControl w:val="0"/>
      <w:jc w:val="center"/>
    </w:pPr>
    <w:rPr>
      <w:rFonts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F85031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rsid w:val="00F85031"/>
    <w:rPr>
      <w:rFonts w:ascii="Arial" w:eastAsia="Times New Roman" w:hAnsi="Arial" w:cs="Times New Roman"/>
      <w:b/>
      <w:kern w:val="3"/>
      <w:sz w:val="26"/>
      <w:szCs w:val="20"/>
      <w:lang w:eastAsia="zh-CN"/>
    </w:rPr>
  </w:style>
  <w:style w:type="character" w:customStyle="1" w:styleId="Ttulo3Char">
    <w:name w:val="Título 3 Char"/>
    <w:basedOn w:val="Fontepargpadro"/>
    <w:link w:val="Ttulo3"/>
    <w:uiPriority w:val="99"/>
    <w:rsid w:val="00F85031"/>
    <w:rPr>
      <w:rFonts w:ascii="Arial" w:eastAsia="Times New Roman" w:hAnsi="Arial" w:cs="Times New Roman"/>
      <w:b/>
      <w:kern w:val="3"/>
      <w:szCs w:val="20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F85031"/>
    <w:rPr>
      <w:rFonts w:ascii="Arial" w:eastAsia="Times New Roman" w:hAnsi="Arial" w:cs="Times New Roman"/>
      <w:kern w:val="3"/>
      <w:sz w:val="24"/>
      <w:szCs w:val="20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F85031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F85031"/>
    <w:rPr>
      <w:rFonts w:ascii="Arial" w:eastAsia="Times New Roman" w:hAnsi="Arial" w:cs="Times New Roman"/>
      <w:kern w:val="3"/>
      <w:sz w:val="20"/>
      <w:szCs w:val="20"/>
      <w:lang w:eastAsia="zh-CN"/>
    </w:rPr>
  </w:style>
  <w:style w:type="numbering" w:customStyle="1" w:styleId="WWOutlineListStyle16">
    <w:name w:val="WW_OutlineListStyle_16"/>
    <w:rsid w:val="00F85031"/>
    <w:pPr>
      <w:numPr>
        <w:numId w:val="8"/>
      </w:numPr>
    </w:pPr>
  </w:style>
  <w:style w:type="paragraph" w:styleId="SemEspaamento">
    <w:name w:val="No Spacing"/>
    <w:uiPriority w:val="99"/>
    <w:qFormat/>
    <w:rsid w:val="00EF4E04"/>
    <w:pPr>
      <w:widowControl w:val="0"/>
      <w:suppressAutoHyphens/>
      <w:autoSpaceDN w:val="0"/>
      <w:textAlignment w:val="baseline"/>
    </w:pPr>
    <w:rPr>
      <w:rFonts w:ascii="Times New Roman" w:eastAsia="Calibri" w:hAnsi="Times New Roman" w:cs="Mangal"/>
      <w:kern w:val="3"/>
      <w:sz w:val="24"/>
      <w:szCs w:val="21"/>
      <w:lang w:eastAsia="zh-CN" w:bidi="hi-IN"/>
    </w:rPr>
  </w:style>
  <w:style w:type="paragraph" w:customStyle="1" w:styleId="Requisito">
    <w:name w:val="Requisito"/>
    <w:basedOn w:val="Ttulo3"/>
    <w:next w:val="Standard"/>
    <w:uiPriority w:val="99"/>
    <w:rsid w:val="00EF4E04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0" w:after="120"/>
      <w:jc w:val="center"/>
    </w:pPr>
  </w:style>
  <w:style w:type="paragraph" w:customStyle="1" w:styleId="Fillinginstructiontablecell">
    <w:name w:val="Filling instruction (table cell)"/>
    <w:uiPriority w:val="99"/>
    <w:rsid w:val="00494BB4"/>
    <w:pPr>
      <w:suppressAutoHyphens/>
      <w:autoSpaceDN w:val="0"/>
      <w:ind w:left="34"/>
      <w:jc w:val="center"/>
      <w:textAlignment w:val="baseline"/>
    </w:pPr>
    <w:rPr>
      <w:rFonts w:ascii="Arial" w:eastAsia="Calibri" w:hAnsi="Arial" w:cs="Times New Roman"/>
      <w:i/>
      <w:color w:val="0000FF"/>
      <w:kern w:val="3"/>
      <w:sz w:val="20"/>
      <w:szCs w:val="20"/>
      <w:lang w:eastAsia="zh-CN"/>
    </w:rPr>
  </w:style>
  <w:style w:type="paragraph" w:customStyle="1" w:styleId="Tableheader">
    <w:name w:val="Table header"/>
    <w:uiPriority w:val="99"/>
    <w:rsid w:val="00494BB4"/>
    <w:pPr>
      <w:suppressAutoHyphens/>
      <w:autoSpaceDN w:val="0"/>
      <w:jc w:val="center"/>
      <w:textAlignment w:val="baseline"/>
    </w:pPr>
    <w:rPr>
      <w:rFonts w:ascii="Arial" w:eastAsia="Calibri" w:hAnsi="Arial" w:cs="Times New Roman"/>
      <w:b/>
      <w:kern w:val="3"/>
      <w:sz w:val="20"/>
      <w:szCs w:val="20"/>
      <w:lang w:eastAsia="zh-CN"/>
    </w:rPr>
  </w:style>
  <w:style w:type="paragraph" w:customStyle="1" w:styleId="texto">
    <w:name w:val="texto"/>
    <w:basedOn w:val="Normal"/>
    <w:uiPriority w:val="99"/>
    <w:rsid w:val="00494BB4"/>
    <w:pPr>
      <w:suppressAutoHyphens w:val="0"/>
      <w:autoSpaceDN w:val="0"/>
      <w:spacing w:before="100" w:after="100"/>
    </w:pPr>
    <w:rPr>
      <w:rFonts w:ascii="Times New Roman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rsid w:val="00494BB4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94BB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3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327"/>
    <w:rPr>
      <w:rFonts w:ascii="Tahoma" w:eastAsia="Times New Roman" w:hAnsi="Tahoma" w:cs="Tahoma"/>
      <w:sz w:val="16"/>
      <w:szCs w:val="16"/>
      <w:lang/>
    </w:rPr>
  </w:style>
  <w:style w:type="paragraph" w:customStyle="1" w:styleId="destaque1">
    <w:name w:val="destaque 1"/>
    <w:next w:val="Standard"/>
    <w:uiPriority w:val="99"/>
    <w:rsid w:val="00645486"/>
    <w:pPr>
      <w:keepNext/>
      <w:suppressAutoHyphens/>
      <w:autoSpaceDN w:val="0"/>
      <w:spacing w:before="240" w:after="120"/>
      <w:textAlignment w:val="baseline"/>
    </w:pPr>
    <w:rPr>
      <w:rFonts w:ascii="Arial" w:eastAsia="Calibri" w:hAnsi="Arial" w:cs="Times New Roman"/>
      <w:b/>
      <w:kern w:val="3"/>
      <w:sz w:val="24"/>
      <w:szCs w:val="20"/>
      <w:lang w:eastAsia="zh-CN"/>
    </w:rPr>
  </w:style>
  <w:style w:type="paragraph" w:customStyle="1" w:styleId="ParagrafosQuali">
    <w:name w:val="ParagrafosQuali"/>
    <w:basedOn w:val="Normal"/>
    <w:uiPriority w:val="99"/>
    <w:rsid w:val="00645486"/>
    <w:pPr>
      <w:autoSpaceDN w:val="0"/>
      <w:ind w:firstLine="709"/>
      <w:jc w:val="both"/>
    </w:pPr>
    <w:rPr>
      <w:rFonts w:ascii="Times New Roman" w:hAnsi="Times New Roman" w:cs="Times New Roman"/>
      <w:sz w:val="22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rsid w:val="00645486"/>
    <w:pPr>
      <w:autoSpaceDN w:val="0"/>
      <w:ind w:left="792"/>
    </w:pPr>
    <w:rPr>
      <w:color w:val="0000FF"/>
      <w:sz w:val="24"/>
      <w:lang w:eastAsia="ar-SA"/>
    </w:rPr>
  </w:style>
  <w:style w:type="character" w:customStyle="1" w:styleId="StrongEmphasis">
    <w:name w:val="Strong Emphasis"/>
    <w:uiPriority w:val="99"/>
    <w:rsid w:val="0064548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125DC-4D6D-421E-AA08-3F0FB2E8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2430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26</cp:revision>
  <dcterms:created xsi:type="dcterms:W3CDTF">2013-08-14T12:23:00Z</dcterms:created>
  <dcterms:modified xsi:type="dcterms:W3CDTF">2013-08-14T14:47:00Z</dcterms:modified>
</cp:coreProperties>
</file>